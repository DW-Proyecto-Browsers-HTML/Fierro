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8F6A" w14:textId="77777777" w:rsidR="00904A7B" w:rsidRPr="009E6214" w:rsidRDefault="00904A7B" w:rsidP="009C1FDC">
      <w:pPr>
        <w:spacing w:after="0" w:line="276" w:lineRule="auto"/>
        <w:jc w:val="both"/>
        <w:rPr>
          <w:rFonts w:ascii="Arial" w:hAnsi="Arial" w:cs="Arial"/>
        </w:rPr>
      </w:pPr>
    </w:p>
    <w:p w14:paraId="5A708B88" w14:textId="77777777" w:rsidR="00B9413E" w:rsidRPr="009E6214" w:rsidRDefault="007D465C" w:rsidP="00533316">
      <w:pPr>
        <w:spacing w:after="0" w:line="240" w:lineRule="auto"/>
        <w:jc w:val="both"/>
        <w:rPr>
          <w:rFonts w:ascii="Arial" w:hAnsi="Arial" w:cs="Arial"/>
          <w:lang w:val="es-CO"/>
        </w:rPr>
      </w:pPr>
      <w:bookmarkStart w:id="0" w:name="_Toc389554002"/>
      <w:bookmarkStart w:id="1" w:name="_Toc392058130"/>
      <w:r w:rsidRPr="009E6214">
        <w:rPr>
          <w:rFonts w:ascii="Arial" w:hAnsi="Arial" w:cs="Arial"/>
          <w:lang w:val="es-CO"/>
        </w:rPr>
        <w:t xml:space="preserve">El objetivo del presente documento es </w:t>
      </w:r>
      <w:r w:rsidR="00B9413E" w:rsidRPr="009E6214">
        <w:rPr>
          <w:rFonts w:ascii="Arial" w:hAnsi="Arial" w:cs="Arial"/>
          <w:lang w:val="es-CO"/>
        </w:rPr>
        <w:t>explicar paso a paso el proceso de instalación de los siguientes componentes, que serán utilizados por los usuarios desde sus estaciones de trabajo como método de acceso a las tecnologías SAP:</w:t>
      </w:r>
    </w:p>
    <w:p w14:paraId="2AA5B8D3" w14:textId="77777777" w:rsidR="00B9413E" w:rsidRPr="009E6214" w:rsidRDefault="00B9413E" w:rsidP="00533316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7DBB8714" w14:textId="77777777" w:rsidR="00764CD9" w:rsidRPr="009E6214" w:rsidRDefault="00764CD9" w:rsidP="00764CD9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>SAP GUI para Windows.</w:t>
      </w:r>
    </w:p>
    <w:p w14:paraId="32B03704" w14:textId="28667E23" w:rsidR="00B9413E" w:rsidRDefault="00764CD9" w:rsidP="00764CD9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9E6214">
        <w:rPr>
          <w:rFonts w:ascii="Arial" w:hAnsi="Arial" w:cs="Arial"/>
        </w:rPr>
        <w:t xml:space="preserve">SAP </w:t>
      </w:r>
      <w:proofErr w:type="spellStart"/>
      <w:r w:rsidRPr="009E6214">
        <w:rPr>
          <w:rFonts w:ascii="Arial" w:hAnsi="Arial" w:cs="Arial"/>
        </w:rPr>
        <w:t>i.s.h.med</w:t>
      </w:r>
      <w:proofErr w:type="spellEnd"/>
      <w:r w:rsidRPr="009E6214">
        <w:rPr>
          <w:rFonts w:ascii="Arial" w:hAnsi="Arial" w:cs="Arial"/>
        </w:rPr>
        <w:t xml:space="preserve"> Planning Grid</w:t>
      </w:r>
    </w:p>
    <w:p w14:paraId="7F01D2C9" w14:textId="77777777" w:rsidR="00764CD9" w:rsidRPr="00764CD9" w:rsidRDefault="00764CD9" w:rsidP="00764CD9">
      <w:pPr>
        <w:pStyle w:val="Prrafodelista"/>
        <w:spacing w:after="0" w:line="240" w:lineRule="auto"/>
        <w:ind w:left="420"/>
        <w:jc w:val="both"/>
        <w:rPr>
          <w:rFonts w:ascii="Arial" w:hAnsi="Arial" w:cs="Arial"/>
        </w:rPr>
      </w:pPr>
    </w:p>
    <w:bookmarkEnd w:id="0"/>
    <w:bookmarkEnd w:id="1"/>
    <w:p w14:paraId="43CAAE1B" w14:textId="77777777" w:rsidR="007D65EF" w:rsidRPr="009E6214" w:rsidRDefault="007D65EF" w:rsidP="00533316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</w:rPr>
      </w:pPr>
    </w:p>
    <w:p w14:paraId="5186258A" w14:textId="77777777" w:rsidR="000C2F6E" w:rsidRPr="009E6214" w:rsidRDefault="00B9413E" w:rsidP="00533316">
      <w:pPr>
        <w:pStyle w:val="Ttulo1"/>
        <w:spacing w:line="240" w:lineRule="auto"/>
        <w:rPr>
          <w:rFonts w:ascii="Arial" w:hAnsi="Arial" w:cs="Arial"/>
          <w:sz w:val="22"/>
          <w:szCs w:val="22"/>
        </w:rPr>
      </w:pPr>
      <w:bookmarkStart w:id="2" w:name="_Toc459243440"/>
      <w:r w:rsidRPr="009E6214">
        <w:rPr>
          <w:rFonts w:ascii="Arial" w:hAnsi="Arial" w:cs="Arial"/>
          <w:sz w:val="22"/>
          <w:szCs w:val="22"/>
        </w:rPr>
        <w:t>PROCESO DE INSTALACIÓN PARA WINDOWS:</w:t>
      </w:r>
      <w:bookmarkEnd w:id="2"/>
    </w:p>
    <w:p w14:paraId="225AEFE8" w14:textId="77777777" w:rsidR="000069D5" w:rsidRPr="009E6214" w:rsidRDefault="000069D5" w:rsidP="00533316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15B269C8" w14:textId="77777777" w:rsidR="007D65EF" w:rsidRPr="009E6214" w:rsidRDefault="007D65EF" w:rsidP="009E6214">
      <w:pPr>
        <w:pStyle w:val="Ttulo2"/>
        <w:spacing w:line="240" w:lineRule="auto"/>
        <w:rPr>
          <w:rFonts w:ascii="Arial" w:hAnsi="Arial" w:cs="Arial"/>
          <w:sz w:val="22"/>
          <w:szCs w:val="22"/>
          <w:lang w:val="es-CO"/>
        </w:rPr>
      </w:pPr>
      <w:bookmarkStart w:id="3" w:name="_Toc459243441"/>
      <w:r w:rsidRPr="009E6214">
        <w:rPr>
          <w:rFonts w:ascii="Arial" w:hAnsi="Arial" w:cs="Arial"/>
          <w:sz w:val="22"/>
          <w:szCs w:val="22"/>
          <w:lang w:val="es-CO"/>
        </w:rPr>
        <w:t>Pre-requisitos Requeridos:</w:t>
      </w:r>
      <w:bookmarkEnd w:id="3"/>
    </w:p>
    <w:p w14:paraId="7890D09B" w14:textId="77777777" w:rsidR="007D65EF" w:rsidRPr="009E6214" w:rsidRDefault="007D65EF" w:rsidP="009E6214">
      <w:pPr>
        <w:spacing w:after="0" w:line="240" w:lineRule="auto"/>
        <w:jc w:val="both"/>
        <w:rPr>
          <w:lang w:val="es-CO"/>
        </w:rPr>
      </w:pPr>
    </w:p>
    <w:p w14:paraId="669FB7ED" w14:textId="77777777" w:rsidR="007D65EF" w:rsidRPr="009E6214" w:rsidRDefault="007D65EF" w:rsidP="00533316">
      <w:pPr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Para la correcta configuración de los componentes anteriormente mencionados es necesario cumplir con los siguientes </w:t>
      </w:r>
      <w:proofErr w:type="spellStart"/>
      <w:r w:rsidRPr="009E6214">
        <w:rPr>
          <w:rFonts w:ascii="Arial" w:hAnsi="Arial" w:cs="Arial"/>
          <w:lang w:val="es-CO"/>
        </w:rPr>
        <w:t>items</w:t>
      </w:r>
      <w:proofErr w:type="spellEnd"/>
      <w:r w:rsidRPr="009E6214">
        <w:rPr>
          <w:rFonts w:ascii="Arial" w:hAnsi="Arial" w:cs="Arial"/>
          <w:lang w:val="es-CO"/>
        </w:rPr>
        <w:t>:</w:t>
      </w:r>
    </w:p>
    <w:p w14:paraId="185FF56A" w14:textId="77777777" w:rsidR="007D65EF" w:rsidRPr="009E6214" w:rsidRDefault="007D65EF" w:rsidP="00533316">
      <w:pPr>
        <w:pStyle w:val="Prrafode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JAVA JRE (Java SE </w:t>
      </w:r>
      <w:proofErr w:type="spellStart"/>
      <w:r w:rsidRPr="009E6214">
        <w:rPr>
          <w:rFonts w:ascii="Arial" w:hAnsi="Arial" w:cs="Arial"/>
          <w:lang w:val="es-CO"/>
        </w:rPr>
        <w:t>Runtime</w:t>
      </w:r>
      <w:proofErr w:type="spellEnd"/>
      <w:r w:rsidRPr="009E6214">
        <w:rPr>
          <w:rFonts w:ascii="Arial" w:hAnsi="Arial" w:cs="Arial"/>
          <w:lang w:val="es-CO"/>
        </w:rPr>
        <w:t xml:space="preserve"> </w:t>
      </w:r>
      <w:proofErr w:type="spellStart"/>
      <w:r w:rsidRPr="009E6214">
        <w:rPr>
          <w:rFonts w:ascii="Arial" w:hAnsi="Arial" w:cs="Arial"/>
          <w:lang w:val="es-CO"/>
        </w:rPr>
        <w:t>Environment</w:t>
      </w:r>
      <w:proofErr w:type="spellEnd"/>
      <w:r w:rsidRPr="009E6214">
        <w:rPr>
          <w:rFonts w:ascii="Arial" w:hAnsi="Arial" w:cs="Arial"/>
          <w:lang w:val="es-CO"/>
        </w:rPr>
        <w:t xml:space="preserve">) </w:t>
      </w:r>
      <w:r w:rsidR="008049D7" w:rsidRPr="009E6214">
        <w:rPr>
          <w:rFonts w:ascii="Arial" w:hAnsi="Arial" w:cs="Arial"/>
          <w:lang w:val="es-CO"/>
        </w:rPr>
        <w:t>6</w:t>
      </w:r>
      <w:r w:rsidRPr="009E6214">
        <w:rPr>
          <w:rFonts w:ascii="Arial" w:hAnsi="Arial" w:cs="Arial"/>
          <w:lang w:val="es-CO"/>
        </w:rPr>
        <w:t>u</w:t>
      </w:r>
      <w:r w:rsidR="008049D7" w:rsidRPr="009E6214">
        <w:rPr>
          <w:rFonts w:ascii="Arial" w:hAnsi="Arial" w:cs="Arial"/>
          <w:lang w:val="es-CO"/>
        </w:rPr>
        <w:t>24</w:t>
      </w:r>
      <w:r w:rsidRPr="009E6214">
        <w:rPr>
          <w:rFonts w:ascii="Arial" w:hAnsi="Arial" w:cs="Arial"/>
          <w:lang w:val="es-CO"/>
        </w:rPr>
        <w:t xml:space="preserve"> </w:t>
      </w:r>
      <w:r w:rsidR="008049D7" w:rsidRPr="009E6214">
        <w:rPr>
          <w:rFonts w:ascii="Arial" w:hAnsi="Arial" w:cs="Arial"/>
          <w:lang w:val="es-CO"/>
        </w:rPr>
        <w:t>(32 bits</w:t>
      </w:r>
      <w:r w:rsidRPr="009E6214">
        <w:rPr>
          <w:rFonts w:ascii="Arial" w:hAnsi="Arial" w:cs="Arial"/>
          <w:lang w:val="es-CO"/>
        </w:rPr>
        <w:t>)</w:t>
      </w:r>
      <w:r w:rsidR="008049D7" w:rsidRPr="009E6214">
        <w:rPr>
          <w:rFonts w:ascii="Arial" w:hAnsi="Arial" w:cs="Arial"/>
          <w:lang w:val="es-CO"/>
        </w:rPr>
        <w:t xml:space="preserve"> (Adjunto)</w:t>
      </w:r>
      <w:r w:rsidRPr="009E6214">
        <w:rPr>
          <w:rFonts w:ascii="Arial" w:hAnsi="Arial" w:cs="Arial"/>
          <w:lang w:val="es-CO"/>
        </w:rPr>
        <w:t>.</w:t>
      </w:r>
    </w:p>
    <w:p w14:paraId="34568FB7" w14:textId="77777777" w:rsidR="007D65EF" w:rsidRPr="009E6214" w:rsidRDefault="007D65EF" w:rsidP="00533316">
      <w:pPr>
        <w:pStyle w:val="Prrafode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eastAsia="Times New Roman" w:hAnsi="Arial" w:cs="Arial"/>
        </w:rPr>
        <w:t>Microsoft Visual C++ Redistributable for Visual Studio 2012</w:t>
      </w:r>
    </w:p>
    <w:p w14:paraId="77D43FC3" w14:textId="4DA9E5AC" w:rsidR="007D65EF" w:rsidRPr="004132C4" w:rsidRDefault="007D65EF" w:rsidP="00533316">
      <w:pPr>
        <w:pStyle w:val="Prrafode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9E6214">
        <w:rPr>
          <w:rFonts w:ascii="Arial" w:eastAsia="Times New Roman" w:hAnsi="Arial" w:cs="Arial"/>
        </w:rPr>
        <w:t>Microsoft .NET 3.5 </w:t>
      </w:r>
      <w:r w:rsidR="00764CD9">
        <w:rPr>
          <w:rFonts w:ascii="Arial" w:eastAsia="Times New Roman" w:hAnsi="Arial" w:cs="Arial"/>
        </w:rPr>
        <w:t xml:space="preserve">or </w:t>
      </w:r>
      <w:r w:rsidR="00764CD9" w:rsidRPr="009E6214">
        <w:rPr>
          <w:rFonts w:ascii="Arial" w:eastAsia="Times New Roman" w:hAnsi="Arial" w:cs="Arial"/>
        </w:rPr>
        <w:t>4.5</w:t>
      </w:r>
      <w:r w:rsidRPr="009E6214">
        <w:rPr>
          <w:rFonts w:ascii="Arial" w:eastAsia="Times New Roman" w:hAnsi="Arial" w:cs="Arial"/>
        </w:rPr>
        <w:t xml:space="preserve"> (o posterior).</w:t>
      </w:r>
    </w:p>
    <w:p w14:paraId="09DCE93B" w14:textId="77777777" w:rsidR="004132C4" w:rsidRPr="00764CD9" w:rsidRDefault="004132C4" w:rsidP="004132C4">
      <w:pPr>
        <w:pStyle w:val="Prrafodelista"/>
        <w:spacing w:after="0" w:line="240" w:lineRule="auto"/>
        <w:ind w:left="1140"/>
        <w:jc w:val="both"/>
        <w:rPr>
          <w:rFonts w:ascii="Arial" w:hAnsi="Arial" w:cs="Arial"/>
        </w:rPr>
      </w:pPr>
    </w:p>
    <w:p w14:paraId="56F77E4F" w14:textId="77777777" w:rsidR="004132C4" w:rsidRPr="004132C4" w:rsidRDefault="004132C4" w:rsidP="004132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4132C4">
        <w:rPr>
          <w:rFonts w:ascii="Arial" w:hAnsi="Arial" w:cs="Arial"/>
          <w:b/>
          <w:lang w:val="es-ES"/>
        </w:rPr>
        <w:t>Requerimientos de Hardware:</w:t>
      </w:r>
    </w:p>
    <w:p w14:paraId="6FB570B1" w14:textId="77777777" w:rsidR="004132C4" w:rsidRPr="004132C4" w:rsidRDefault="004132C4" w:rsidP="004132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1EB127E5" w14:textId="77777777" w:rsidR="004132C4" w:rsidRPr="004132C4" w:rsidRDefault="004132C4" w:rsidP="004132C4">
      <w:pPr>
        <w:pStyle w:val="Prrafodelista"/>
        <w:numPr>
          <w:ilvl w:val="0"/>
          <w:numId w:val="43"/>
        </w:numPr>
        <w:spacing w:after="0" w:line="240" w:lineRule="auto"/>
        <w:contextualSpacing w:val="0"/>
        <w:rPr>
          <w:rFonts w:ascii="Arial" w:hAnsi="Arial" w:cs="Arial"/>
          <w:lang w:val="es-CO"/>
        </w:rPr>
      </w:pPr>
      <w:r w:rsidRPr="004132C4">
        <w:rPr>
          <w:rFonts w:ascii="Arial" w:hAnsi="Arial" w:cs="Arial"/>
          <w:lang w:val="es-CO"/>
        </w:rPr>
        <w:t>Al menos 2GHz de capacidad de procesamiento disponible (libre) para el cliente SAP. Aunque el requerimiento base es que cuente con esta capacidad de procesamiento, se recomiendan procesadores Intel Core i3 o superior (o procesadores AMD del mismo rango); no se recomiendan procesadores Celeron.</w:t>
      </w:r>
    </w:p>
    <w:p w14:paraId="0D543DC2" w14:textId="16B5DFF2" w:rsidR="004132C4" w:rsidRPr="004132C4" w:rsidRDefault="004132C4" w:rsidP="004132C4">
      <w:pPr>
        <w:pStyle w:val="Prrafodelista"/>
        <w:numPr>
          <w:ilvl w:val="0"/>
          <w:numId w:val="43"/>
        </w:numPr>
        <w:spacing w:after="0" w:line="240" w:lineRule="auto"/>
        <w:contextualSpacing w:val="0"/>
        <w:rPr>
          <w:rFonts w:ascii="Arial" w:hAnsi="Arial" w:cs="Arial"/>
          <w:lang w:val="es-CO"/>
        </w:rPr>
      </w:pPr>
      <w:r w:rsidRPr="004132C4">
        <w:rPr>
          <w:rFonts w:ascii="Arial" w:hAnsi="Arial" w:cs="Arial"/>
          <w:lang w:val="es-CO"/>
        </w:rPr>
        <w:t>Al menos 1GB de RAM disponible (libre) para el cliente SAP GUI</w:t>
      </w:r>
    </w:p>
    <w:p w14:paraId="73D1EC7A" w14:textId="77777777" w:rsidR="004132C4" w:rsidRPr="004132C4" w:rsidRDefault="004132C4" w:rsidP="004132C4">
      <w:pPr>
        <w:pStyle w:val="Prrafodelista"/>
        <w:numPr>
          <w:ilvl w:val="0"/>
          <w:numId w:val="43"/>
        </w:numPr>
        <w:spacing w:after="0" w:line="240" w:lineRule="auto"/>
        <w:contextualSpacing w:val="0"/>
        <w:rPr>
          <w:rFonts w:ascii="Arial" w:hAnsi="Arial" w:cs="Arial"/>
          <w:lang w:val="es-CO"/>
        </w:rPr>
      </w:pPr>
      <w:r w:rsidRPr="004132C4">
        <w:rPr>
          <w:rFonts w:ascii="Arial" w:hAnsi="Arial" w:cs="Arial"/>
          <w:lang w:val="es-CO"/>
        </w:rPr>
        <w:t>Resolución de pantalla de 1024 x 768</w:t>
      </w:r>
    </w:p>
    <w:p w14:paraId="5769FC94" w14:textId="77777777" w:rsidR="004132C4" w:rsidRPr="004132C4" w:rsidRDefault="004132C4" w:rsidP="004132C4">
      <w:pPr>
        <w:pStyle w:val="Prrafodelista"/>
        <w:numPr>
          <w:ilvl w:val="0"/>
          <w:numId w:val="43"/>
        </w:numPr>
        <w:spacing w:after="0" w:line="240" w:lineRule="auto"/>
        <w:contextualSpacing w:val="0"/>
        <w:rPr>
          <w:rFonts w:ascii="Arial" w:hAnsi="Arial" w:cs="Arial"/>
          <w:lang w:val="es-CO"/>
        </w:rPr>
      </w:pPr>
      <w:r w:rsidRPr="004132C4">
        <w:rPr>
          <w:rFonts w:ascii="Arial" w:hAnsi="Arial" w:cs="Arial"/>
          <w:lang w:val="es-CO"/>
        </w:rPr>
        <w:t>2GB de espacio disponible en la partición del sistema para instalación del aplicativo</w:t>
      </w:r>
    </w:p>
    <w:p w14:paraId="180BA823" w14:textId="77777777" w:rsidR="004132C4" w:rsidRPr="004132C4" w:rsidRDefault="004132C4" w:rsidP="004132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CO"/>
        </w:rPr>
      </w:pPr>
    </w:p>
    <w:p w14:paraId="123E0F8C" w14:textId="77777777" w:rsidR="004132C4" w:rsidRPr="004132C4" w:rsidRDefault="004132C4" w:rsidP="004132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4132C4">
        <w:rPr>
          <w:rFonts w:ascii="Arial" w:hAnsi="Arial" w:cs="Arial"/>
          <w:b/>
          <w:lang w:val="es-ES"/>
        </w:rPr>
        <w:t>Requerimientos de Ancho de Banda:</w:t>
      </w:r>
    </w:p>
    <w:p w14:paraId="71E7369D" w14:textId="77777777" w:rsidR="004132C4" w:rsidRPr="004132C4" w:rsidRDefault="004132C4" w:rsidP="004132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4E270D2F" w14:textId="77777777" w:rsidR="004132C4" w:rsidRPr="004132C4" w:rsidRDefault="004132C4" w:rsidP="004132C4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4132C4">
        <w:rPr>
          <w:rFonts w:ascii="Arial" w:hAnsi="Arial" w:cs="Arial"/>
          <w:lang w:val="es-ES"/>
        </w:rPr>
        <w:t>80 Kbps por usuario</w:t>
      </w:r>
    </w:p>
    <w:p w14:paraId="0737B36D" w14:textId="77777777" w:rsidR="00764CD9" w:rsidRPr="004132C4" w:rsidRDefault="00764CD9" w:rsidP="004132C4">
      <w:pPr>
        <w:spacing w:after="0" w:line="240" w:lineRule="auto"/>
        <w:jc w:val="both"/>
        <w:rPr>
          <w:rFonts w:ascii="Arial" w:hAnsi="Arial" w:cs="Arial"/>
        </w:rPr>
      </w:pPr>
    </w:p>
    <w:p w14:paraId="249F0557" w14:textId="77777777" w:rsidR="0055789D" w:rsidRPr="009E6214" w:rsidRDefault="0055789D" w:rsidP="0055789D">
      <w:pPr>
        <w:pStyle w:val="Ttulo2"/>
        <w:numPr>
          <w:ilvl w:val="0"/>
          <w:numId w:val="0"/>
        </w:numPr>
        <w:ind w:left="576"/>
        <w:rPr>
          <w:rFonts w:ascii="Arial" w:hAnsi="Arial" w:cs="Arial"/>
          <w:sz w:val="22"/>
          <w:szCs w:val="22"/>
        </w:rPr>
      </w:pPr>
      <w:bookmarkStart w:id="4" w:name="_Toc459243442"/>
    </w:p>
    <w:p w14:paraId="039CAADC" w14:textId="77777777" w:rsidR="00C4624D" w:rsidRPr="009E6214" w:rsidRDefault="00B9413E" w:rsidP="009E6214">
      <w:pPr>
        <w:pStyle w:val="Ttulo2"/>
        <w:spacing w:line="240" w:lineRule="auto"/>
        <w:rPr>
          <w:rFonts w:ascii="Arial" w:hAnsi="Arial" w:cs="Arial"/>
          <w:sz w:val="22"/>
          <w:szCs w:val="22"/>
          <w:lang w:val="es-CO"/>
        </w:rPr>
      </w:pPr>
      <w:r w:rsidRPr="009E6214">
        <w:rPr>
          <w:rFonts w:ascii="Arial" w:hAnsi="Arial" w:cs="Arial"/>
          <w:sz w:val="22"/>
          <w:szCs w:val="22"/>
          <w:lang w:val="es-CO"/>
        </w:rPr>
        <w:t>Instalación de SAP GUI 7.40 para Windows:</w:t>
      </w:r>
      <w:bookmarkEnd w:id="4"/>
    </w:p>
    <w:p w14:paraId="2C535BA4" w14:textId="77777777" w:rsidR="0055789D" w:rsidRPr="009E6214" w:rsidRDefault="0055789D" w:rsidP="009E6214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14EF7261" w14:textId="315FB431" w:rsidR="007D65EF" w:rsidRDefault="007D65EF" w:rsidP="009E6214">
      <w:pPr>
        <w:spacing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El siguiente proceso permite realizar la instalación del </w:t>
      </w:r>
      <w:r w:rsidRPr="009E6214">
        <w:rPr>
          <w:rFonts w:ascii="Arial" w:hAnsi="Arial" w:cs="Arial"/>
          <w:b/>
          <w:lang w:val="es-CO"/>
        </w:rPr>
        <w:t xml:space="preserve">SAP GUI 740 </w:t>
      </w:r>
      <w:proofErr w:type="spellStart"/>
      <w:r w:rsidRPr="009E6214">
        <w:rPr>
          <w:rFonts w:ascii="Arial" w:hAnsi="Arial" w:cs="Arial"/>
          <w:b/>
          <w:lang w:val="es-CO"/>
        </w:rPr>
        <w:t>patch</w:t>
      </w:r>
      <w:proofErr w:type="spellEnd"/>
      <w:r w:rsidRPr="009E6214">
        <w:rPr>
          <w:rFonts w:ascii="Arial" w:hAnsi="Arial" w:cs="Arial"/>
          <w:b/>
          <w:lang w:val="es-CO"/>
        </w:rPr>
        <w:t xml:space="preserve"> </w:t>
      </w:r>
      <w:r w:rsidR="00211FAB">
        <w:rPr>
          <w:rFonts w:ascii="Arial" w:hAnsi="Arial" w:cs="Arial"/>
          <w:b/>
          <w:lang w:val="es-CO"/>
        </w:rPr>
        <w:t xml:space="preserve">10 </w:t>
      </w:r>
      <w:r w:rsidRPr="009E6214">
        <w:rPr>
          <w:rFonts w:ascii="Arial" w:hAnsi="Arial" w:cs="Arial"/>
          <w:lang w:val="es-CO"/>
        </w:rPr>
        <w:t>para Windows.</w:t>
      </w:r>
    </w:p>
    <w:p w14:paraId="3F909C3C" w14:textId="6A9B9046" w:rsidR="00764CD9" w:rsidRDefault="00764CD9" w:rsidP="009E6214">
      <w:pPr>
        <w:spacing w:line="240" w:lineRule="auto"/>
        <w:jc w:val="both"/>
        <w:rPr>
          <w:rFonts w:ascii="Arial" w:hAnsi="Arial" w:cs="Arial"/>
          <w:lang w:val="es-CO"/>
        </w:rPr>
      </w:pPr>
    </w:p>
    <w:p w14:paraId="6CFAB5CD" w14:textId="77777777" w:rsidR="00763AEB" w:rsidRPr="009E6214" w:rsidRDefault="00763AEB" w:rsidP="009E6214">
      <w:pPr>
        <w:spacing w:line="240" w:lineRule="auto"/>
        <w:jc w:val="both"/>
        <w:rPr>
          <w:rFonts w:ascii="Arial" w:hAnsi="Arial" w:cs="Arial"/>
          <w:lang w:val="es-CO"/>
        </w:rPr>
      </w:pPr>
    </w:p>
    <w:p w14:paraId="470789FF" w14:textId="77777777" w:rsidR="00673E60" w:rsidRPr="009E6214" w:rsidRDefault="00673E60" w:rsidP="00D44495">
      <w:pPr>
        <w:pStyle w:val="Ttulo3"/>
        <w:rPr>
          <w:sz w:val="22"/>
          <w:szCs w:val="22"/>
        </w:rPr>
      </w:pPr>
      <w:bookmarkStart w:id="5" w:name="_Toc459243444"/>
      <w:r w:rsidRPr="009E6214">
        <w:rPr>
          <w:sz w:val="22"/>
          <w:szCs w:val="22"/>
        </w:rPr>
        <w:lastRenderedPageBreak/>
        <w:t>Paso 2. Iniciar el Instalador.</w:t>
      </w:r>
      <w:bookmarkEnd w:id="5"/>
    </w:p>
    <w:p w14:paraId="0745E391" w14:textId="77777777" w:rsidR="0055789D" w:rsidRPr="009E6214" w:rsidRDefault="0055789D" w:rsidP="009E6214">
      <w:pPr>
        <w:spacing w:after="0"/>
        <w:jc w:val="both"/>
        <w:rPr>
          <w:rFonts w:ascii="Arial" w:hAnsi="Arial" w:cs="Arial"/>
          <w:lang w:val="es-CO"/>
        </w:rPr>
      </w:pPr>
    </w:p>
    <w:p w14:paraId="1F37E2AE" w14:textId="31A70BC8" w:rsidR="00673E60" w:rsidRPr="009E6214" w:rsidRDefault="008965BE" w:rsidP="00533316">
      <w:pPr>
        <w:ind w:left="6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Dentro de la carpeta, encuentra el instalador y se genere la ejecución al .</w:t>
      </w:r>
      <w:proofErr w:type="spellStart"/>
      <w:r>
        <w:rPr>
          <w:rFonts w:ascii="Arial" w:hAnsi="Arial" w:cs="Arial"/>
          <w:lang w:val="es-CO"/>
        </w:rPr>
        <w:t>bat</w:t>
      </w:r>
      <w:proofErr w:type="spellEnd"/>
      <w:r>
        <w:rPr>
          <w:rFonts w:ascii="Arial" w:hAnsi="Arial" w:cs="Arial"/>
          <w:lang w:val="es-CO"/>
        </w:rPr>
        <w:t xml:space="preserve"> </w:t>
      </w:r>
    </w:p>
    <w:p w14:paraId="3DFFFF1C" w14:textId="42A41546" w:rsidR="007D65EF" w:rsidRPr="009E6214" w:rsidRDefault="00764CD9" w:rsidP="00533316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2BD10981" wp14:editId="1E6C934E">
            <wp:extent cx="5980430" cy="8280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8F1C" w14:textId="1EB88689" w:rsidR="008965BE" w:rsidRPr="009E6214" w:rsidRDefault="00764CD9" w:rsidP="0053331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Le damos ejecutar al archivo como administrador. </w:t>
      </w:r>
    </w:p>
    <w:p w14:paraId="1FCD515D" w14:textId="712983D0" w:rsidR="007D65EF" w:rsidRDefault="008965BE" w:rsidP="00533316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45E245D1" wp14:editId="4BE1136B">
            <wp:extent cx="46101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cutable gr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53F4" w14:textId="77777777" w:rsidR="00673E60" w:rsidRPr="009E6214" w:rsidRDefault="000036C1" w:rsidP="00D44495">
      <w:pPr>
        <w:pStyle w:val="Ttulo3"/>
        <w:rPr>
          <w:sz w:val="22"/>
          <w:szCs w:val="22"/>
        </w:rPr>
      </w:pPr>
      <w:bookmarkStart w:id="6" w:name="_Toc459243445"/>
      <w:r w:rsidRPr="009E6214">
        <w:rPr>
          <w:sz w:val="22"/>
          <w:szCs w:val="22"/>
        </w:rPr>
        <w:t xml:space="preserve">Paso 3. </w:t>
      </w:r>
      <w:r w:rsidR="006F5019">
        <w:rPr>
          <w:sz w:val="22"/>
          <w:szCs w:val="22"/>
        </w:rPr>
        <w:t>Ejecución de archivo</w:t>
      </w:r>
      <w:r w:rsidR="00673E60" w:rsidRPr="009E6214">
        <w:rPr>
          <w:sz w:val="22"/>
          <w:szCs w:val="22"/>
        </w:rPr>
        <w:t>:</w:t>
      </w:r>
      <w:bookmarkEnd w:id="6"/>
    </w:p>
    <w:p w14:paraId="4EB7B824" w14:textId="77777777" w:rsidR="00673E60" w:rsidRPr="009E6214" w:rsidRDefault="00673E60" w:rsidP="009E6214">
      <w:pPr>
        <w:spacing w:after="0"/>
        <w:jc w:val="both"/>
        <w:rPr>
          <w:rFonts w:ascii="Arial" w:hAnsi="Arial" w:cs="Arial"/>
          <w:lang w:val="es-CO"/>
        </w:rPr>
      </w:pPr>
    </w:p>
    <w:p w14:paraId="79202A9F" w14:textId="77777777" w:rsidR="00673E60" w:rsidRDefault="00673E60" w:rsidP="00533316">
      <w:pPr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En la pantalla de inicio </w:t>
      </w:r>
      <w:r w:rsidR="006F5019">
        <w:rPr>
          <w:rFonts w:ascii="Arial" w:hAnsi="Arial" w:cs="Arial"/>
          <w:lang w:val="es-CO"/>
        </w:rPr>
        <w:t>aparecerá ejecutándose el archivo</w:t>
      </w:r>
    </w:p>
    <w:p w14:paraId="62100507" w14:textId="77777777" w:rsidR="006F5019" w:rsidRDefault="006F5019" w:rsidP="0053331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22E29932" wp14:editId="382FB9A1">
            <wp:extent cx="3553460" cy="142335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c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t="8855" r="13813" b="24718"/>
                    <a:stretch/>
                  </pic:blipFill>
                  <pic:spPr bwMode="auto">
                    <a:xfrm>
                      <a:off x="0" y="0"/>
                      <a:ext cx="3554074" cy="142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F8B64" w14:textId="703446D1" w:rsidR="006F5019" w:rsidRPr="009E6214" w:rsidRDefault="006F5019" w:rsidP="0053331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Luego se abrirá el instalador </w:t>
      </w:r>
    </w:p>
    <w:p w14:paraId="05233D7E" w14:textId="77777777" w:rsidR="007D65EF" w:rsidRPr="009E6214" w:rsidRDefault="006F5019" w:rsidP="00533316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48CE05A9" wp14:editId="5E396310">
            <wp:extent cx="4710023" cy="3235219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acion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-936" r="4426" b="10531"/>
                    <a:stretch/>
                  </pic:blipFill>
                  <pic:spPr bwMode="auto">
                    <a:xfrm>
                      <a:off x="0" y="0"/>
                      <a:ext cx="4722893" cy="324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CD29" w14:textId="77777777" w:rsidR="00673E60" w:rsidRPr="009E6214" w:rsidRDefault="00673E60" w:rsidP="00533316">
      <w:pPr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>El programa de instalación ejecuta el proceso mostrando la barra de progreso correspondiente</w:t>
      </w:r>
      <w:r w:rsidR="001A4595">
        <w:rPr>
          <w:rFonts w:ascii="Arial" w:hAnsi="Arial" w:cs="Arial"/>
          <w:lang w:val="es-CO"/>
        </w:rPr>
        <w:t xml:space="preserve"> y luego finaliza la </w:t>
      </w:r>
      <w:r w:rsidR="00BA6670">
        <w:rPr>
          <w:rFonts w:ascii="Arial" w:hAnsi="Arial" w:cs="Arial"/>
          <w:lang w:val="es-CO"/>
        </w:rPr>
        <w:t>instalación</w:t>
      </w:r>
      <w:r w:rsidRPr="009E6214">
        <w:rPr>
          <w:rFonts w:ascii="Arial" w:hAnsi="Arial" w:cs="Arial"/>
          <w:lang w:val="es-CO"/>
        </w:rPr>
        <w:t>:</w:t>
      </w:r>
    </w:p>
    <w:p w14:paraId="379D7530" w14:textId="2F7E4F5E" w:rsidR="007D65EF" w:rsidRDefault="007D65EF" w:rsidP="00533316">
      <w:pPr>
        <w:jc w:val="center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noProof/>
          <w:lang w:val="es-CO" w:eastAsia="es-CO"/>
        </w:rPr>
        <w:drawing>
          <wp:inline distT="0" distB="0" distL="0" distR="0" wp14:anchorId="2420126C" wp14:editId="7D6F8E59">
            <wp:extent cx="3808674" cy="2935854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2" cy="295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0D82" w14:textId="7A95E231" w:rsidR="00D93907" w:rsidRDefault="00D93907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Al momento de finalizar la instalación, aparecerá un icono de SAP </w:t>
      </w:r>
    </w:p>
    <w:p w14:paraId="4AECAC0B" w14:textId="2AEF321C" w:rsidR="00D93907" w:rsidRDefault="00D93907" w:rsidP="00D9390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6F0072E8" wp14:editId="26D0FBC8">
            <wp:extent cx="952500" cy="77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o gr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B4C" w14:textId="6A9B812C" w:rsidR="00141B69" w:rsidRDefault="00141B69" w:rsidP="00D93907">
      <w:pPr>
        <w:jc w:val="center"/>
        <w:rPr>
          <w:rFonts w:ascii="Arial" w:hAnsi="Arial" w:cs="Arial"/>
          <w:lang w:val="es-CO"/>
        </w:rPr>
      </w:pPr>
    </w:p>
    <w:p w14:paraId="356D2561" w14:textId="5512EDC2" w:rsidR="00D93907" w:rsidRDefault="00D93907" w:rsidP="00D93907">
      <w:pPr>
        <w:rPr>
          <w:rFonts w:ascii="Arial" w:hAnsi="Arial" w:cs="Arial"/>
          <w:lang w:val="es-CO"/>
        </w:rPr>
      </w:pPr>
      <w:bookmarkStart w:id="7" w:name="_GoBack"/>
      <w:bookmarkEnd w:id="7"/>
      <w:r>
        <w:rPr>
          <w:rFonts w:ascii="Arial" w:hAnsi="Arial" w:cs="Arial"/>
          <w:lang w:val="es-CO"/>
        </w:rPr>
        <w:t>Ejecutamos el programa y se abrirá el aplicativo.</w:t>
      </w:r>
    </w:p>
    <w:p w14:paraId="52380936" w14:textId="193ACB0C" w:rsidR="00D93907" w:rsidRDefault="00D93907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72A558DA" wp14:editId="66C3A64B">
            <wp:extent cx="5106838" cy="2715549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rada a sa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61" cy="27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414E" w14:textId="4C469247" w:rsidR="00D93907" w:rsidRDefault="00D93907" w:rsidP="00D93907">
      <w:pPr>
        <w:rPr>
          <w:rFonts w:ascii="Arial" w:hAnsi="Arial" w:cs="Arial"/>
          <w:lang w:val="es-CO"/>
        </w:rPr>
      </w:pPr>
    </w:p>
    <w:p w14:paraId="0B9DA2B5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72869695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3325B734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6150F73D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2A24E25E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675095AF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27CAE414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0C30DF26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4F095000" w14:textId="197D150E" w:rsidR="00141B69" w:rsidRDefault="00141B69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Ya para finalizar abrimos la entrada que nos aparece, para observar que el funcionamiento este correctamente.</w:t>
      </w:r>
    </w:p>
    <w:p w14:paraId="4A669605" w14:textId="5E6DF731" w:rsidR="00141B69" w:rsidRDefault="00141B69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BB10BD0" wp14:editId="7C2013AB">
            <wp:extent cx="5980430" cy="449897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ionamiento sa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CO"/>
        </w:rPr>
        <w:t xml:space="preserve"> </w:t>
      </w:r>
    </w:p>
    <w:sectPr w:rsidR="00141B69" w:rsidSect="002E1E2A">
      <w:headerReference w:type="default" r:id="rId16"/>
      <w:footerReference w:type="default" r:id="rId17"/>
      <w:pgSz w:w="12240" w:h="15840"/>
      <w:pgMar w:top="1872" w:right="1411" w:bottom="1699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94299" w14:textId="77777777" w:rsidR="00C07DAC" w:rsidRDefault="00C07DAC" w:rsidP="00A70C1B">
      <w:pPr>
        <w:spacing w:after="0" w:line="240" w:lineRule="auto"/>
      </w:pPr>
      <w:r>
        <w:separator/>
      </w:r>
    </w:p>
  </w:endnote>
  <w:endnote w:type="continuationSeparator" w:id="0">
    <w:p w14:paraId="6192F053" w14:textId="77777777" w:rsidR="00C07DAC" w:rsidRDefault="00C07DAC" w:rsidP="00A7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F0688" w14:textId="77777777" w:rsidR="00211FAB" w:rsidRDefault="00211FAB">
    <w:pPr>
      <w:pStyle w:val="Piedepgina"/>
      <w:pBdr>
        <w:bottom w:val="single" w:sz="12" w:space="1" w:color="auto"/>
      </w:pBdr>
    </w:pPr>
  </w:p>
  <w:p w14:paraId="41AA5324" w14:textId="77777777" w:rsidR="00211FAB" w:rsidRDefault="00211FAB" w:rsidP="0004069A">
    <w:pPr>
      <w:pStyle w:val="Piedepgina"/>
      <w:jc w:val="both"/>
      <w:rPr>
        <w:sz w:val="18"/>
        <w:szCs w:val="18"/>
        <w:lang w:val="es-CO"/>
      </w:rPr>
    </w:pPr>
    <w:r w:rsidRPr="0004069A">
      <w:rPr>
        <w:sz w:val="18"/>
        <w:szCs w:val="18"/>
        <w:lang w:val="es-CO"/>
      </w:rPr>
      <w:t xml:space="preserve">Este documento contiene información propietaria. TODA LA INFORMACIÓN CONTENIDA DEBE SER MANTENIDA EN CONFIDENCIALIDAD. Ninguna información debe ser divulgada a personas distintas al personal de </w:t>
    </w:r>
    <w:r>
      <w:rPr>
        <w:sz w:val="18"/>
        <w:szCs w:val="18"/>
        <w:lang w:val="es-CO"/>
      </w:rPr>
      <w:t>Compensar</w:t>
    </w:r>
    <w:r w:rsidRPr="0004069A">
      <w:rPr>
        <w:sz w:val="18"/>
        <w:szCs w:val="18"/>
        <w:lang w:val="es-CO"/>
      </w:rPr>
      <w:t xml:space="preserve"> autorizado por la naturaleza de su trabajo para recibir esta información, o personas u organizaciones autorizadas por </w:t>
    </w:r>
    <w:r>
      <w:rPr>
        <w:sz w:val="18"/>
        <w:szCs w:val="18"/>
        <w:lang w:val="es-CO"/>
      </w:rPr>
      <w:t>Compensar</w:t>
    </w:r>
    <w:r w:rsidRPr="0004069A">
      <w:rPr>
        <w:sz w:val="18"/>
        <w:szCs w:val="18"/>
        <w:lang w:val="es-CO"/>
      </w:rPr>
      <w:t xml:space="preserve"> en acuerdo con las políticas existentes de la divulgación de información de la empresa.</w:t>
    </w:r>
  </w:p>
  <w:p w14:paraId="3E446DB6" w14:textId="77777777" w:rsidR="00211FAB" w:rsidRDefault="00211FAB" w:rsidP="0004069A">
    <w:pPr>
      <w:pStyle w:val="Piedepgina"/>
      <w:jc w:val="both"/>
      <w:rPr>
        <w:sz w:val="18"/>
        <w:szCs w:val="18"/>
        <w:lang w:val="es-CO"/>
      </w:rPr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694"/>
      <w:gridCol w:w="3685"/>
      <w:gridCol w:w="2459"/>
    </w:tblGrid>
    <w:tr w:rsidR="00211FAB" w:rsidRPr="00EC42F0" w14:paraId="67648EED" w14:textId="77777777" w:rsidTr="00904A7B">
      <w:tc>
        <w:tcPr>
          <w:tcW w:w="2694" w:type="dxa"/>
          <w:shd w:val="clear" w:color="auto" w:fill="auto"/>
          <w:vAlign w:val="center"/>
        </w:tcPr>
        <w:p w14:paraId="6231AC97" w14:textId="77777777" w:rsidR="00211FAB" w:rsidRPr="004722FA" w:rsidRDefault="00211FAB" w:rsidP="0004069A">
          <w:pPr>
            <w:tabs>
              <w:tab w:val="left" w:pos="4350"/>
              <w:tab w:val="center" w:pos="4680"/>
              <w:tab w:val="right" w:pos="9360"/>
            </w:tabs>
            <w:autoSpaceDE w:val="0"/>
            <w:spacing w:before="100" w:after="100"/>
            <w:textAlignment w:val="baseline"/>
            <w:rPr>
              <w:rFonts w:cs="Arial"/>
              <w:sz w:val="18"/>
              <w:szCs w:val="18"/>
              <w:lang w:val="es-CO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26B71604" w14:textId="77777777" w:rsidR="00211FAB" w:rsidRPr="004722FA" w:rsidRDefault="00211FAB" w:rsidP="0004069A">
          <w:pPr>
            <w:tabs>
              <w:tab w:val="left" w:pos="4350"/>
              <w:tab w:val="center" w:pos="4680"/>
              <w:tab w:val="right" w:pos="9360"/>
            </w:tabs>
            <w:autoSpaceDE w:val="0"/>
            <w:snapToGrid w:val="0"/>
            <w:spacing w:before="100" w:after="100"/>
            <w:textAlignment w:val="baseline"/>
            <w:rPr>
              <w:rFonts w:cs="Arial"/>
              <w:b/>
              <w:sz w:val="18"/>
              <w:szCs w:val="18"/>
              <w:lang w:val="es-CO"/>
            </w:rPr>
          </w:pPr>
        </w:p>
      </w:tc>
      <w:tc>
        <w:tcPr>
          <w:tcW w:w="2459" w:type="dxa"/>
          <w:shd w:val="clear" w:color="auto" w:fill="auto"/>
          <w:vAlign w:val="center"/>
        </w:tcPr>
        <w:p w14:paraId="58D46647" w14:textId="0018BFE8" w:rsidR="00211FAB" w:rsidRPr="00EC42F0" w:rsidRDefault="00211FAB" w:rsidP="0004069A">
          <w:pPr>
            <w:tabs>
              <w:tab w:val="left" w:pos="4350"/>
              <w:tab w:val="center" w:pos="4680"/>
              <w:tab w:val="right" w:pos="9360"/>
            </w:tabs>
            <w:autoSpaceDE w:val="0"/>
            <w:snapToGrid w:val="0"/>
            <w:spacing w:before="100" w:after="100"/>
            <w:jc w:val="right"/>
            <w:textAlignment w:val="baseline"/>
            <w:rPr>
              <w:sz w:val="18"/>
              <w:szCs w:val="18"/>
            </w:rPr>
          </w:pPr>
          <w:proofErr w:type="spellStart"/>
          <w:r w:rsidRPr="00EC42F0">
            <w:rPr>
              <w:rFonts w:cs="Arial"/>
              <w:b/>
              <w:sz w:val="18"/>
              <w:szCs w:val="18"/>
            </w:rPr>
            <w:t>Página</w:t>
          </w:r>
          <w:proofErr w:type="spellEnd"/>
          <w:r w:rsidRPr="00EC42F0">
            <w:rPr>
              <w:rFonts w:cs="Arial"/>
              <w:b/>
              <w:sz w:val="18"/>
              <w:szCs w:val="18"/>
            </w:rPr>
            <w:t xml:space="preserve"> </w:t>
          </w:r>
          <w:r w:rsidRPr="00EC42F0">
            <w:rPr>
              <w:rFonts w:cs="Arial"/>
              <w:b/>
              <w:sz w:val="18"/>
              <w:szCs w:val="18"/>
            </w:rPr>
            <w:fldChar w:fldCharType="begin"/>
          </w:r>
          <w:r w:rsidRPr="00EC42F0">
            <w:rPr>
              <w:rFonts w:cs="Arial"/>
              <w:b/>
              <w:sz w:val="18"/>
              <w:szCs w:val="18"/>
            </w:rPr>
            <w:instrText xml:space="preserve"> PAGE </w:instrText>
          </w:r>
          <w:r w:rsidRPr="00EC42F0">
            <w:rPr>
              <w:rFonts w:cs="Arial"/>
              <w:b/>
              <w:sz w:val="18"/>
              <w:szCs w:val="18"/>
            </w:rPr>
            <w:fldChar w:fldCharType="separate"/>
          </w:r>
          <w:r w:rsidR="00562DEF">
            <w:rPr>
              <w:rFonts w:cs="Arial"/>
              <w:b/>
              <w:noProof/>
              <w:sz w:val="18"/>
              <w:szCs w:val="18"/>
            </w:rPr>
            <w:t>5</w:t>
          </w:r>
          <w:r w:rsidRPr="00EC42F0">
            <w:rPr>
              <w:rFonts w:cs="Arial"/>
              <w:b/>
              <w:sz w:val="18"/>
              <w:szCs w:val="18"/>
            </w:rPr>
            <w:fldChar w:fldCharType="end"/>
          </w:r>
          <w:r w:rsidRPr="00EC42F0">
            <w:rPr>
              <w:rFonts w:cs="Arial"/>
              <w:b/>
              <w:sz w:val="18"/>
              <w:szCs w:val="18"/>
            </w:rPr>
            <w:t xml:space="preserve"> de </w:t>
          </w:r>
          <w:r w:rsidRPr="00EC42F0">
            <w:rPr>
              <w:rFonts w:cs="Arial"/>
              <w:b/>
              <w:sz w:val="18"/>
              <w:szCs w:val="18"/>
            </w:rPr>
            <w:fldChar w:fldCharType="begin"/>
          </w:r>
          <w:r w:rsidRPr="00EC42F0">
            <w:rPr>
              <w:rFonts w:cs="Arial"/>
              <w:b/>
              <w:sz w:val="18"/>
              <w:szCs w:val="18"/>
            </w:rPr>
            <w:instrText xml:space="preserve"> NUMPAGES \*Arabic </w:instrText>
          </w:r>
          <w:r w:rsidRPr="00EC42F0">
            <w:rPr>
              <w:rFonts w:cs="Arial"/>
              <w:b/>
              <w:sz w:val="18"/>
              <w:szCs w:val="18"/>
            </w:rPr>
            <w:fldChar w:fldCharType="separate"/>
          </w:r>
          <w:r w:rsidR="00562DEF">
            <w:rPr>
              <w:rFonts w:cs="Arial"/>
              <w:b/>
              <w:noProof/>
              <w:sz w:val="18"/>
              <w:szCs w:val="18"/>
            </w:rPr>
            <w:t>5</w:t>
          </w:r>
          <w:r w:rsidRPr="00EC42F0"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14:paraId="17CC11D6" w14:textId="77777777" w:rsidR="00211FAB" w:rsidRPr="0004069A" w:rsidRDefault="00211FAB" w:rsidP="0004069A">
    <w:pPr>
      <w:pStyle w:val="Piedepgina"/>
      <w:jc w:val="both"/>
      <w:rPr>
        <w:sz w:val="18"/>
        <w:szCs w:val="18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53521" w14:textId="77777777" w:rsidR="00C07DAC" w:rsidRDefault="00C07DAC" w:rsidP="00A70C1B">
      <w:pPr>
        <w:spacing w:after="0" w:line="240" w:lineRule="auto"/>
      </w:pPr>
      <w:r>
        <w:separator/>
      </w:r>
    </w:p>
  </w:footnote>
  <w:footnote w:type="continuationSeparator" w:id="0">
    <w:p w14:paraId="72EC2B97" w14:textId="77777777" w:rsidR="00C07DAC" w:rsidRDefault="00C07DAC" w:rsidP="00A7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EDE54" w14:textId="77777777" w:rsidR="00211FAB" w:rsidRDefault="00211FAB" w:rsidP="00B9413E">
    <w:pPr>
      <w:pStyle w:val="Encabezado"/>
      <w:jc w:val="center"/>
      <w:rPr>
        <w:b/>
        <w:noProof/>
        <w:sz w:val="24"/>
        <w:szCs w:val="24"/>
      </w:rPr>
    </w:pPr>
    <w:r w:rsidRPr="00DA1590"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7216" behindDoc="1" locked="0" layoutInCell="1" allowOverlap="1" wp14:anchorId="167D8032" wp14:editId="67ABB1DD">
          <wp:simplePos x="0" y="0"/>
          <wp:positionH relativeFrom="column">
            <wp:posOffset>170180</wp:posOffset>
          </wp:positionH>
          <wp:positionV relativeFrom="paragraph">
            <wp:posOffset>22225</wp:posOffset>
          </wp:positionV>
          <wp:extent cx="1073150" cy="548640"/>
          <wp:effectExtent l="0" t="0" r="0" b="3810"/>
          <wp:wrapNone/>
          <wp:docPr id="3" name="irc_mi" descr="http://www.neuroestrategias.com/img/logo_compens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euroestrategias.com/img/logo_compensar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413E">
      <w:t xml:space="preserve"> </w:t>
    </w:r>
    <w:r w:rsidRPr="00B9413E">
      <w:rPr>
        <w:b/>
        <w:noProof/>
        <w:sz w:val="24"/>
        <w:szCs w:val="24"/>
      </w:rPr>
      <w:t>G</w:t>
    </w:r>
    <w:r>
      <w:rPr>
        <w:b/>
        <w:noProof/>
        <w:sz w:val="24"/>
        <w:szCs w:val="24"/>
      </w:rPr>
      <w:t>uía Instalación SAP GUI,</w:t>
    </w:r>
  </w:p>
  <w:p w14:paraId="1443F9F6" w14:textId="77777777" w:rsidR="00211FAB" w:rsidRPr="00B9413E" w:rsidRDefault="00211FAB" w:rsidP="00B9413E">
    <w:pPr>
      <w:pStyle w:val="Encabezado"/>
      <w:jc w:val="center"/>
      <w:rPr>
        <w:b/>
        <w:noProof/>
        <w:sz w:val="24"/>
        <w:szCs w:val="24"/>
      </w:rPr>
    </w:pPr>
    <w:r w:rsidRPr="00B9413E">
      <w:rPr>
        <w:b/>
        <w:noProof/>
        <w:sz w:val="24"/>
        <w:szCs w:val="24"/>
      </w:rPr>
      <w:t>SAP B</w:t>
    </w:r>
    <w:r>
      <w:rPr>
        <w:b/>
        <w:noProof/>
        <w:sz w:val="24"/>
        <w:szCs w:val="24"/>
      </w:rPr>
      <w:t>usiness Client,</w:t>
    </w:r>
    <w:r w:rsidRPr="00B9413E">
      <w:rPr>
        <w:b/>
        <w:noProof/>
        <w:sz w:val="24"/>
        <w:szCs w:val="24"/>
      </w:rPr>
      <w:t xml:space="preserve"> P</w:t>
    </w:r>
    <w:r>
      <w:rPr>
        <w:b/>
        <w:noProof/>
        <w:sz w:val="24"/>
        <w:szCs w:val="24"/>
      </w:rPr>
      <w:t>lanning Grid</w:t>
    </w:r>
  </w:p>
  <w:p w14:paraId="0ED903C0" w14:textId="77777777" w:rsidR="00211FAB" w:rsidRPr="00DA1590" w:rsidRDefault="00211FAB" w:rsidP="00D4302A">
    <w:pPr>
      <w:pStyle w:val="Encabezado"/>
      <w:tabs>
        <w:tab w:val="left" w:pos="1680"/>
        <w:tab w:val="center" w:pos="4709"/>
        <w:tab w:val="left" w:pos="8219"/>
      </w:tabs>
      <w:rPr>
        <w:lang w:val="es-CO"/>
      </w:rPr>
    </w:pPr>
    <w:r w:rsidRPr="00B9413E">
      <w:rPr>
        <w:b/>
        <w:sz w:val="24"/>
        <w:szCs w:val="24"/>
      </w:rPr>
      <w:tab/>
    </w:r>
    <w:r w:rsidRPr="00B9413E">
      <w:rPr>
        <w:b/>
        <w:sz w:val="24"/>
        <w:szCs w:val="24"/>
      </w:rPr>
      <w:tab/>
    </w:r>
    <w:r>
      <w:rPr>
        <w:b/>
        <w:sz w:val="24"/>
        <w:szCs w:val="24"/>
        <w:lang w:val="es-CO"/>
      </w:rPr>
      <w:t>Proyecto SAP Vertical Salud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50EDE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color w:val="auto"/>
        <w:kern w:val="28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color w:val="auto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alibri" w:hAnsi="Calibri" w:cs="Arial"/>
        <w:szCs w:val="24"/>
        <w:lang w:val="es-CO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StarSymbol"/>
        <w:sz w:val="18"/>
        <w:szCs w:val="18"/>
        <w:lang w:val="es-CO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kern w:val="1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1296477B"/>
    <w:multiLevelType w:val="multilevel"/>
    <w:tmpl w:val="8ECCB6D2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</w:rPr>
    </w:lvl>
  </w:abstractNum>
  <w:abstractNum w:abstractNumId="8" w15:restartNumberingAfterBreak="0">
    <w:nsid w:val="140374EE"/>
    <w:multiLevelType w:val="hybridMultilevel"/>
    <w:tmpl w:val="4C20E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22720"/>
    <w:multiLevelType w:val="hybridMultilevel"/>
    <w:tmpl w:val="A08EE45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14A94D8">
      <w:numFmt w:val="bullet"/>
      <w:lvlText w:val="-"/>
      <w:lvlJc w:val="left"/>
      <w:pPr>
        <w:ind w:left="2148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BB363F"/>
    <w:multiLevelType w:val="hybridMultilevel"/>
    <w:tmpl w:val="706C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31FB6"/>
    <w:multiLevelType w:val="hybridMultilevel"/>
    <w:tmpl w:val="BFF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04B73"/>
    <w:multiLevelType w:val="hybridMultilevel"/>
    <w:tmpl w:val="C7EC5F1E"/>
    <w:lvl w:ilvl="0" w:tplc="19B246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40E82"/>
    <w:multiLevelType w:val="hybridMultilevel"/>
    <w:tmpl w:val="67F458DC"/>
    <w:lvl w:ilvl="0" w:tplc="5858AB2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C1AF4"/>
    <w:multiLevelType w:val="hybridMultilevel"/>
    <w:tmpl w:val="86F01A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B22A93"/>
    <w:multiLevelType w:val="hybridMultilevel"/>
    <w:tmpl w:val="EC004A98"/>
    <w:lvl w:ilvl="0" w:tplc="31E0ED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AE07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143B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667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C7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AC4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2D5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F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002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78BA"/>
    <w:multiLevelType w:val="hybridMultilevel"/>
    <w:tmpl w:val="92FE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4C4"/>
    <w:multiLevelType w:val="hybridMultilevel"/>
    <w:tmpl w:val="E48EB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D014C"/>
    <w:multiLevelType w:val="hybridMultilevel"/>
    <w:tmpl w:val="D3621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24CA4"/>
    <w:multiLevelType w:val="hybridMultilevel"/>
    <w:tmpl w:val="F1525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E4067"/>
    <w:multiLevelType w:val="hybridMultilevel"/>
    <w:tmpl w:val="664251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60EF"/>
    <w:multiLevelType w:val="hybridMultilevel"/>
    <w:tmpl w:val="F3E08DFC"/>
    <w:lvl w:ilvl="0" w:tplc="19B246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923DB"/>
    <w:multiLevelType w:val="hybridMultilevel"/>
    <w:tmpl w:val="5A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7784"/>
    <w:multiLevelType w:val="hybridMultilevel"/>
    <w:tmpl w:val="D56C35E6"/>
    <w:lvl w:ilvl="0" w:tplc="23143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643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0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8A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84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02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0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26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EE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E250A3"/>
    <w:multiLevelType w:val="hybridMultilevel"/>
    <w:tmpl w:val="7C2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86305"/>
    <w:multiLevelType w:val="multilevel"/>
    <w:tmpl w:val="10C01814"/>
    <w:lvl w:ilvl="0">
      <w:start w:val="5"/>
      <w:numFmt w:val="decimal"/>
      <w:lvlText w:val="%1."/>
      <w:lvlJc w:val="left"/>
      <w:pPr>
        <w:ind w:left="360" w:hanging="360"/>
      </w:pPr>
      <w:rPr>
        <w:rFonts w:cs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b/>
      </w:rPr>
    </w:lvl>
  </w:abstractNum>
  <w:abstractNum w:abstractNumId="26" w15:restartNumberingAfterBreak="0">
    <w:nsid w:val="49EB71C1"/>
    <w:multiLevelType w:val="hybridMultilevel"/>
    <w:tmpl w:val="720A77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1C729A"/>
    <w:multiLevelType w:val="hybridMultilevel"/>
    <w:tmpl w:val="95401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652FC"/>
    <w:multiLevelType w:val="hybridMultilevel"/>
    <w:tmpl w:val="B7B054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761725"/>
    <w:multiLevelType w:val="hybridMultilevel"/>
    <w:tmpl w:val="2B0CD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A0C30"/>
    <w:multiLevelType w:val="multilevel"/>
    <w:tmpl w:val="59CC5106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b/>
      </w:rPr>
    </w:lvl>
  </w:abstractNum>
  <w:abstractNum w:abstractNumId="31" w15:restartNumberingAfterBreak="0">
    <w:nsid w:val="60CB06D3"/>
    <w:multiLevelType w:val="hybridMultilevel"/>
    <w:tmpl w:val="F6360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D1FB9"/>
    <w:multiLevelType w:val="multilevel"/>
    <w:tmpl w:val="3E64E4A8"/>
    <w:lvl w:ilvl="0">
      <w:start w:val="1"/>
      <w:numFmt w:val="decimal"/>
      <w:lvlText w:val="%1"/>
      <w:lvlJc w:val="left"/>
      <w:pPr>
        <w:ind w:left="2682" w:hanging="432"/>
      </w:pPr>
    </w:lvl>
    <w:lvl w:ilvl="1">
      <w:start w:val="1"/>
      <w:numFmt w:val="decimal"/>
      <w:lvlText w:val="%1.%2"/>
      <w:lvlJc w:val="left"/>
      <w:pPr>
        <w:ind w:left="2826" w:hanging="576"/>
      </w:pPr>
    </w:lvl>
    <w:lvl w:ilvl="2">
      <w:start w:val="1"/>
      <w:numFmt w:val="decimal"/>
      <w:lvlText w:val="%1.%2.%3"/>
      <w:lvlJc w:val="left"/>
      <w:pPr>
        <w:ind w:left="2970" w:hanging="720"/>
      </w:pPr>
    </w:lvl>
    <w:lvl w:ilvl="3">
      <w:start w:val="1"/>
      <w:numFmt w:val="decimal"/>
      <w:pStyle w:val="Ttulo4"/>
      <w:lvlText w:val="%1.%2.%3.%4"/>
      <w:lvlJc w:val="left"/>
      <w:pPr>
        <w:ind w:left="3114" w:hanging="864"/>
      </w:pPr>
    </w:lvl>
    <w:lvl w:ilvl="4">
      <w:start w:val="1"/>
      <w:numFmt w:val="decimal"/>
      <w:pStyle w:val="Ttulo5"/>
      <w:lvlText w:val="%1.%2.%3.%4.%5"/>
      <w:lvlJc w:val="left"/>
      <w:pPr>
        <w:ind w:left="3258" w:hanging="1008"/>
      </w:pPr>
    </w:lvl>
    <w:lvl w:ilvl="5">
      <w:start w:val="1"/>
      <w:numFmt w:val="decimal"/>
      <w:pStyle w:val="Ttulo6"/>
      <w:lvlText w:val="%1.%2.%3.%4.%5.%6"/>
      <w:lvlJc w:val="left"/>
      <w:pPr>
        <w:ind w:left="340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354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69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834" w:hanging="1584"/>
      </w:pPr>
    </w:lvl>
  </w:abstractNum>
  <w:abstractNum w:abstractNumId="33" w15:restartNumberingAfterBreak="0">
    <w:nsid w:val="6E586FF7"/>
    <w:multiLevelType w:val="hybridMultilevel"/>
    <w:tmpl w:val="63B459FE"/>
    <w:lvl w:ilvl="0" w:tplc="451249B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EAD3D54"/>
    <w:multiLevelType w:val="multilevel"/>
    <w:tmpl w:val="03169A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F77C5"/>
    <w:multiLevelType w:val="hybridMultilevel"/>
    <w:tmpl w:val="CA1A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85F4F"/>
    <w:multiLevelType w:val="hybridMultilevel"/>
    <w:tmpl w:val="4AFC1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D5ACD"/>
    <w:multiLevelType w:val="hybridMultilevel"/>
    <w:tmpl w:val="1C78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5"/>
  </w:num>
  <w:num w:numId="12">
    <w:abstractNumId w:val="37"/>
  </w:num>
  <w:num w:numId="13">
    <w:abstractNumId w:val="22"/>
  </w:num>
  <w:num w:numId="14">
    <w:abstractNumId w:val="2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6"/>
  </w:num>
  <w:num w:numId="18">
    <w:abstractNumId w:val="27"/>
  </w:num>
  <w:num w:numId="19">
    <w:abstractNumId w:val="8"/>
  </w:num>
  <w:num w:numId="20">
    <w:abstractNumId w:val="17"/>
  </w:num>
  <w:num w:numId="21">
    <w:abstractNumId w:val="36"/>
  </w:num>
  <w:num w:numId="22">
    <w:abstractNumId w:val="7"/>
  </w:num>
  <w:num w:numId="23">
    <w:abstractNumId w:val="15"/>
  </w:num>
  <w:num w:numId="24">
    <w:abstractNumId w:val="25"/>
  </w:num>
  <w:num w:numId="25">
    <w:abstractNumId w:val="19"/>
  </w:num>
  <w:num w:numId="26">
    <w:abstractNumId w:val="18"/>
  </w:num>
  <w:num w:numId="27">
    <w:abstractNumId w:val="30"/>
  </w:num>
  <w:num w:numId="28">
    <w:abstractNumId w:val="23"/>
  </w:num>
  <w:num w:numId="29">
    <w:abstractNumId w:val="28"/>
  </w:num>
  <w:num w:numId="30">
    <w:abstractNumId w:val="9"/>
  </w:num>
  <w:num w:numId="31">
    <w:abstractNumId w:val="34"/>
  </w:num>
  <w:num w:numId="32">
    <w:abstractNumId w:val="14"/>
  </w:num>
  <w:num w:numId="33">
    <w:abstractNumId w:val="12"/>
  </w:num>
  <w:num w:numId="34">
    <w:abstractNumId w:val="21"/>
  </w:num>
  <w:num w:numId="35">
    <w:abstractNumId w:val="29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0"/>
  </w:num>
  <w:num w:numId="41">
    <w:abstractNumId w:val="13"/>
  </w:num>
  <w:num w:numId="42">
    <w:abstractNumId w:val="33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09"/>
    <w:rsid w:val="00001EA9"/>
    <w:rsid w:val="000036C1"/>
    <w:rsid w:val="00003990"/>
    <w:rsid w:val="00004269"/>
    <w:rsid w:val="00005A96"/>
    <w:rsid w:val="000069D5"/>
    <w:rsid w:val="000103CC"/>
    <w:rsid w:val="000118FB"/>
    <w:rsid w:val="00014919"/>
    <w:rsid w:val="000154FB"/>
    <w:rsid w:val="00030517"/>
    <w:rsid w:val="0004069A"/>
    <w:rsid w:val="000518ED"/>
    <w:rsid w:val="00056601"/>
    <w:rsid w:val="0006412B"/>
    <w:rsid w:val="000712B9"/>
    <w:rsid w:val="0008178E"/>
    <w:rsid w:val="00082910"/>
    <w:rsid w:val="00087016"/>
    <w:rsid w:val="00092C0D"/>
    <w:rsid w:val="000A4777"/>
    <w:rsid w:val="000C2F6E"/>
    <w:rsid w:val="000E647F"/>
    <w:rsid w:val="000F2EAA"/>
    <w:rsid w:val="000F4594"/>
    <w:rsid w:val="001055E1"/>
    <w:rsid w:val="0011678E"/>
    <w:rsid w:val="00121B38"/>
    <w:rsid w:val="00126CE4"/>
    <w:rsid w:val="0013678F"/>
    <w:rsid w:val="0014004A"/>
    <w:rsid w:val="00141532"/>
    <w:rsid w:val="00141B69"/>
    <w:rsid w:val="0014602F"/>
    <w:rsid w:val="001600D3"/>
    <w:rsid w:val="001621A1"/>
    <w:rsid w:val="001819AF"/>
    <w:rsid w:val="00183332"/>
    <w:rsid w:val="001850A2"/>
    <w:rsid w:val="001860F4"/>
    <w:rsid w:val="001943E9"/>
    <w:rsid w:val="0019519B"/>
    <w:rsid w:val="001A2E4D"/>
    <w:rsid w:val="001A4595"/>
    <w:rsid w:val="001A6845"/>
    <w:rsid w:val="001B055F"/>
    <w:rsid w:val="001B1AC5"/>
    <w:rsid w:val="001B208A"/>
    <w:rsid w:val="001B3EC0"/>
    <w:rsid w:val="001C5F11"/>
    <w:rsid w:val="001D75BC"/>
    <w:rsid w:val="001E2671"/>
    <w:rsid w:val="001F1AD9"/>
    <w:rsid w:val="00200929"/>
    <w:rsid w:val="00202556"/>
    <w:rsid w:val="00206F09"/>
    <w:rsid w:val="00210911"/>
    <w:rsid w:val="00211FAB"/>
    <w:rsid w:val="00213100"/>
    <w:rsid w:val="00215F85"/>
    <w:rsid w:val="00217C36"/>
    <w:rsid w:val="002200AA"/>
    <w:rsid w:val="00225B54"/>
    <w:rsid w:val="00225C0B"/>
    <w:rsid w:val="00232D67"/>
    <w:rsid w:val="00235E64"/>
    <w:rsid w:val="002447CF"/>
    <w:rsid w:val="00252C72"/>
    <w:rsid w:val="0025716C"/>
    <w:rsid w:val="00260E79"/>
    <w:rsid w:val="002728C5"/>
    <w:rsid w:val="00287322"/>
    <w:rsid w:val="002902F5"/>
    <w:rsid w:val="0029598B"/>
    <w:rsid w:val="002A31ED"/>
    <w:rsid w:val="002B2B78"/>
    <w:rsid w:val="002B2CDC"/>
    <w:rsid w:val="002B48B6"/>
    <w:rsid w:val="002B6B79"/>
    <w:rsid w:val="002B7AF3"/>
    <w:rsid w:val="002C68B9"/>
    <w:rsid w:val="002D17DD"/>
    <w:rsid w:val="002D7382"/>
    <w:rsid w:val="002D7DC7"/>
    <w:rsid w:val="002E1E2A"/>
    <w:rsid w:val="002E29DE"/>
    <w:rsid w:val="002F556A"/>
    <w:rsid w:val="003005B7"/>
    <w:rsid w:val="00301FBD"/>
    <w:rsid w:val="00306C8D"/>
    <w:rsid w:val="003148C6"/>
    <w:rsid w:val="00327807"/>
    <w:rsid w:val="00331B7F"/>
    <w:rsid w:val="00336F5E"/>
    <w:rsid w:val="00337451"/>
    <w:rsid w:val="003408D3"/>
    <w:rsid w:val="00346139"/>
    <w:rsid w:val="0035573A"/>
    <w:rsid w:val="00356A4B"/>
    <w:rsid w:val="003573B9"/>
    <w:rsid w:val="00365523"/>
    <w:rsid w:val="00373366"/>
    <w:rsid w:val="00380242"/>
    <w:rsid w:val="00391C36"/>
    <w:rsid w:val="003A49C6"/>
    <w:rsid w:val="003B0802"/>
    <w:rsid w:val="003B55A1"/>
    <w:rsid w:val="003D7121"/>
    <w:rsid w:val="003E6188"/>
    <w:rsid w:val="0040243A"/>
    <w:rsid w:val="00407688"/>
    <w:rsid w:val="004132C4"/>
    <w:rsid w:val="00415F8B"/>
    <w:rsid w:val="00430925"/>
    <w:rsid w:val="00431BFA"/>
    <w:rsid w:val="00433038"/>
    <w:rsid w:val="0044247C"/>
    <w:rsid w:val="00443721"/>
    <w:rsid w:val="00456DCD"/>
    <w:rsid w:val="004667DB"/>
    <w:rsid w:val="004722FA"/>
    <w:rsid w:val="00492721"/>
    <w:rsid w:val="004A022E"/>
    <w:rsid w:val="004A214A"/>
    <w:rsid w:val="004A24B3"/>
    <w:rsid w:val="004A4533"/>
    <w:rsid w:val="004A6A04"/>
    <w:rsid w:val="004A6AB2"/>
    <w:rsid w:val="004B6A56"/>
    <w:rsid w:val="004B7606"/>
    <w:rsid w:val="004D16E3"/>
    <w:rsid w:val="004D1A77"/>
    <w:rsid w:val="004D7B12"/>
    <w:rsid w:val="004E47BC"/>
    <w:rsid w:val="004E56FC"/>
    <w:rsid w:val="004E689E"/>
    <w:rsid w:val="004F2906"/>
    <w:rsid w:val="00500A4A"/>
    <w:rsid w:val="0050624B"/>
    <w:rsid w:val="005063B1"/>
    <w:rsid w:val="00507F70"/>
    <w:rsid w:val="00513AF8"/>
    <w:rsid w:val="00515FF4"/>
    <w:rsid w:val="00520EBD"/>
    <w:rsid w:val="00533316"/>
    <w:rsid w:val="00543154"/>
    <w:rsid w:val="00545292"/>
    <w:rsid w:val="00547528"/>
    <w:rsid w:val="005475D6"/>
    <w:rsid w:val="005479C8"/>
    <w:rsid w:val="00550237"/>
    <w:rsid w:val="00550D3E"/>
    <w:rsid w:val="0055460B"/>
    <w:rsid w:val="0055789D"/>
    <w:rsid w:val="005608EB"/>
    <w:rsid w:val="00562DEF"/>
    <w:rsid w:val="00570666"/>
    <w:rsid w:val="00570CDF"/>
    <w:rsid w:val="005714A1"/>
    <w:rsid w:val="00577C0F"/>
    <w:rsid w:val="00580936"/>
    <w:rsid w:val="00581FFF"/>
    <w:rsid w:val="00591FFF"/>
    <w:rsid w:val="00594E4A"/>
    <w:rsid w:val="00595F85"/>
    <w:rsid w:val="005B10AC"/>
    <w:rsid w:val="005B378B"/>
    <w:rsid w:val="005B5DF8"/>
    <w:rsid w:val="005C2066"/>
    <w:rsid w:val="005C5F7E"/>
    <w:rsid w:val="005D4B47"/>
    <w:rsid w:val="005E5B49"/>
    <w:rsid w:val="005F0EB1"/>
    <w:rsid w:val="005F236A"/>
    <w:rsid w:val="005F2C6D"/>
    <w:rsid w:val="00607CEF"/>
    <w:rsid w:val="00612074"/>
    <w:rsid w:val="00613EF1"/>
    <w:rsid w:val="00625D63"/>
    <w:rsid w:val="006269D5"/>
    <w:rsid w:val="00626FD5"/>
    <w:rsid w:val="006304D3"/>
    <w:rsid w:val="00631328"/>
    <w:rsid w:val="00642663"/>
    <w:rsid w:val="006545E6"/>
    <w:rsid w:val="00663F53"/>
    <w:rsid w:val="00664B0E"/>
    <w:rsid w:val="00673BA5"/>
    <w:rsid w:val="00673E60"/>
    <w:rsid w:val="00682EDF"/>
    <w:rsid w:val="006837B4"/>
    <w:rsid w:val="00685270"/>
    <w:rsid w:val="00694D83"/>
    <w:rsid w:val="006A2F63"/>
    <w:rsid w:val="006A44B6"/>
    <w:rsid w:val="006C39C0"/>
    <w:rsid w:val="006D4C9A"/>
    <w:rsid w:val="006D5C14"/>
    <w:rsid w:val="006E0C20"/>
    <w:rsid w:val="006E20A9"/>
    <w:rsid w:val="006E303A"/>
    <w:rsid w:val="006E5BE6"/>
    <w:rsid w:val="006F5019"/>
    <w:rsid w:val="00712B72"/>
    <w:rsid w:val="00715209"/>
    <w:rsid w:val="007234D2"/>
    <w:rsid w:val="00726EA7"/>
    <w:rsid w:val="00735622"/>
    <w:rsid w:val="00740185"/>
    <w:rsid w:val="00740F9F"/>
    <w:rsid w:val="007425EF"/>
    <w:rsid w:val="00747A73"/>
    <w:rsid w:val="00747CFD"/>
    <w:rsid w:val="00763AEB"/>
    <w:rsid w:val="00764CD9"/>
    <w:rsid w:val="00773338"/>
    <w:rsid w:val="00773508"/>
    <w:rsid w:val="00776F0B"/>
    <w:rsid w:val="007803D5"/>
    <w:rsid w:val="00784392"/>
    <w:rsid w:val="007937E2"/>
    <w:rsid w:val="00793DC7"/>
    <w:rsid w:val="00794730"/>
    <w:rsid w:val="007A30C3"/>
    <w:rsid w:val="007A4D87"/>
    <w:rsid w:val="007B1728"/>
    <w:rsid w:val="007B1909"/>
    <w:rsid w:val="007B47BC"/>
    <w:rsid w:val="007B5C27"/>
    <w:rsid w:val="007C0EEE"/>
    <w:rsid w:val="007C256B"/>
    <w:rsid w:val="007D3A1C"/>
    <w:rsid w:val="007D465C"/>
    <w:rsid w:val="007D65EF"/>
    <w:rsid w:val="007E34D4"/>
    <w:rsid w:val="007F3C6E"/>
    <w:rsid w:val="0080215B"/>
    <w:rsid w:val="0080351B"/>
    <w:rsid w:val="008049D7"/>
    <w:rsid w:val="00806E4E"/>
    <w:rsid w:val="0082156F"/>
    <w:rsid w:val="00821690"/>
    <w:rsid w:val="00821885"/>
    <w:rsid w:val="00822ACD"/>
    <w:rsid w:val="00842633"/>
    <w:rsid w:val="00844725"/>
    <w:rsid w:val="008451AC"/>
    <w:rsid w:val="008457F3"/>
    <w:rsid w:val="00846CF7"/>
    <w:rsid w:val="00850E1E"/>
    <w:rsid w:val="00852185"/>
    <w:rsid w:val="00855899"/>
    <w:rsid w:val="00856ECC"/>
    <w:rsid w:val="0086354B"/>
    <w:rsid w:val="00871109"/>
    <w:rsid w:val="00871B0F"/>
    <w:rsid w:val="008826BE"/>
    <w:rsid w:val="00884485"/>
    <w:rsid w:val="00890235"/>
    <w:rsid w:val="00890C4F"/>
    <w:rsid w:val="00894516"/>
    <w:rsid w:val="008965BE"/>
    <w:rsid w:val="0089705A"/>
    <w:rsid w:val="008A1F5C"/>
    <w:rsid w:val="008A2089"/>
    <w:rsid w:val="008A55F9"/>
    <w:rsid w:val="008B0E7C"/>
    <w:rsid w:val="008C7EF3"/>
    <w:rsid w:val="008D292F"/>
    <w:rsid w:val="008D5116"/>
    <w:rsid w:val="008D5ADD"/>
    <w:rsid w:val="008E1E19"/>
    <w:rsid w:val="008F6CAA"/>
    <w:rsid w:val="00902099"/>
    <w:rsid w:val="00904A7B"/>
    <w:rsid w:val="00905A09"/>
    <w:rsid w:val="009066E7"/>
    <w:rsid w:val="00906885"/>
    <w:rsid w:val="00910BFF"/>
    <w:rsid w:val="009157B3"/>
    <w:rsid w:val="0091663B"/>
    <w:rsid w:val="00917CE4"/>
    <w:rsid w:val="00923EA1"/>
    <w:rsid w:val="009254BA"/>
    <w:rsid w:val="00926A8C"/>
    <w:rsid w:val="00931711"/>
    <w:rsid w:val="009344B7"/>
    <w:rsid w:val="00935A26"/>
    <w:rsid w:val="009378D1"/>
    <w:rsid w:val="00941256"/>
    <w:rsid w:val="00981049"/>
    <w:rsid w:val="009935B0"/>
    <w:rsid w:val="009935C5"/>
    <w:rsid w:val="009956D2"/>
    <w:rsid w:val="00995702"/>
    <w:rsid w:val="009B43B5"/>
    <w:rsid w:val="009B7DEA"/>
    <w:rsid w:val="009C1FDC"/>
    <w:rsid w:val="009C55B4"/>
    <w:rsid w:val="009D5D60"/>
    <w:rsid w:val="009D66C7"/>
    <w:rsid w:val="009E6214"/>
    <w:rsid w:val="009F397D"/>
    <w:rsid w:val="009F5D93"/>
    <w:rsid w:val="00A03A71"/>
    <w:rsid w:val="00A10631"/>
    <w:rsid w:val="00A16512"/>
    <w:rsid w:val="00A21177"/>
    <w:rsid w:val="00A214FB"/>
    <w:rsid w:val="00A235B7"/>
    <w:rsid w:val="00A25D41"/>
    <w:rsid w:val="00A331AB"/>
    <w:rsid w:val="00A349F4"/>
    <w:rsid w:val="00A40A25"/>
    <w:rsid w:val="00A40D47"/>
    <w:rsid w:val="00A43507"/>
    <w:rsid w:val="00A45F2E"/>
    <w:rsid w:val="00A47885"/>
    <w:rsid w:val="00A52295"/>
    <w:rsid w:val="00A532F0"/>
    <w:rsid w:val="00A60348"/>
    <w:rsid w:val="00A60D2E"/>
    <w:rsid w:val="00A61610"/>
    <w:rsid w:val="00A70C1B"/>
    <w:rsid w:val="00A973C0"/>
    <w:rsid w:val="00AA026A"/>
    <w:rsid w:val="00AA3B97"/>
    <w:rsid w:val="00AA4ECD"/>
    <w:rsid w:val="00AB0E29"/>
    <w:rsid w:val="00AC3F3C"/>
    <w:rsid w:val="00AC5EE4"/>
    <w:rsid w:val="00AD6C09"/>
    <w:rsid w:val="00AD7B71"/>
    <w:rsid w:val="00AE607A"/>
    <w:rsid w:val="00B00323"/>
    <w:rsid w:val="00B01ADB"/>
    <w:rsid w:val="00B0413C"/>
    <w:rsid w:val="00B24A80"/>
    <w:rsid w:val="00B2640E"/>
    <w:rsid w:val="00B31E9B"/>
    <w:rsid w:val="00B371B3"/>
    <w:rsid w:val="00B424BA"/>
    <w:rsid w:val="00B42538"/>
    <w:rsid w:val="00B44297"/>
    <w:rsid w:val="00B530E6"/>
    <w:rsid w:val="00B54893"/>
    <w:rsid w:val="00B55263"/>
    <w:rsid w:val="00B630D5"/>
    <w:rsid w:val="00B7179E"/>
    <w:rsid w:val="00B72FE3"/>
    <w:rsid w:val="00B74B19"/>
    <w:rsid w:val="00B8187C"/>
    <w:rsid w:val="00B82247"/>
    <w:rsid w:val="00B84AB0"/>
    <w:rsid w:val="00B85A02"/>
    <w:rsid w:val="00B871DA"/>
    <w:rsid w:val="00B90F1A"/>
    <w:rsid w:val="00B9413E"/>
    <w:rsid w:val="00BA31AE"/>
    <w:rsid w:val="00BA4310"/>
    <w:rsid w:val="00BA6670"/>
    <w:rsid w:val="00BB08B6"/>
    <w:rsid w:val="00BB746D"/>
    <w:rsid w:val="00BD0B14"/>
    <w:rsid w:val="00BE16C4"/>
    <w:rsid w:val="00BF1A54"/>
    <w:rsid w:val="00C07069"/>
    <w:rsid w:val="00C07DAC"/>
    <w:rsid w:val="00C12ADB"/>
    <w:rsid w:val="00C130AF"/>
    <w:rsid w:val="00C151F9"/>
    <w:rsid w:val="00C34B74"/>
    <w:rsid w:val="00C35AFA"/>
    <w:rsid w:val="00C42D3E"/>
    <w:rsid w:val="00C437D8"/>
    <w:rsid w:val="00C4624D"/>
    <w:rsid w:val="00C471AF"/>
    <w:rsid w:val="00C53C2C"/>
    <w:rsid w:val="00C62E67"/>
    <w:rsid w:val="00C849FC"/>
    <w:rsid w:val="00C87F68"/>
    <w:rsid w:val="00C90CA1"/>
    <w:rsid w:val="00C95684"/>
    <w:rsid w:val="00CB7B1E"/>
    <w:rsid w:val="00CC0684"/>
    <w:rsid w:val="00CE2280"/>
    <w:rsid w:val="00CE2950"/>
    <w:rsid w:val="00CF1DF3"/>
    <w:rsid w:val="00CF26D8"/>
    <w:rsid w:val="00CF39A1"/>
    <w:rsid w:val="00CF6CC9"/>
    <w:rsid w:val="00CF6CFD"/>
    <w:rsid w:val="00D03B24"/>
    <w:rsid w:val="00D059EC"/>
    <w:rsid w:val="00D117A6"/>
    <w:rsid w:val="00D14A35"/>
    <w:rsid w:val="00D20EA5"/>
    <w:rsid w:val="00D269C9"/>
    <w:rsid w:val="00D31295"/>
    <w:rsid w:val="00D378BA"/>
    <w:rsid w:val="00D41994"/>
    <w:rsid w:val="00D4302A"/>
    <w:rsid w:val="00D44495"/>
    <w:rsid w:val="00D60D8B"/>
    <w:rsid w:val="00D6118A"/>
    <w:rsid w:val="00D63843"/>
    <w:rsid w:val="00D65ECB"/>
    <w:rsid w:val="00D67EAF"/>
    <w:rsid w:val="00D7640E"/>
    <w:rsid w:val="00D769F5"/>
    <w:rsid w:val="00D842D6"/>
    <w:rsid w:val="00D879DF"/>
    <w:rsid w:val="00D93907"/>
    <w:rsid w:val="00D93986"/>
    <w:rsid w:val="00D93BA0"/>
    <w:rsid w:val="00DA0429"/>
    <w:rsid w:val="00DA0462"/>
    <w:rsid w:val="00DA1590"/>
    <w:rsid w:val="00DA65C3"/>
    <w:rsid w:val="00DB714A"/>
    <w:rsid w:val="00DC2CDD"/>
    <w:rsid w:val="00DD09DB"/>
    <w:rsid w:val="00DE13B6"/>
    <w:rsid w:val="00DF1571"/>
    <w:rsid w:val="00DF5DE2"/>
    <w:rsid w:val="00E310A3"/>
    <w:rsid w:val="00E32A29"/>
    <w:rsid w:val="00E35887"/>
    <w:rsid w:val="00E359E1"/>
    <w:rsid w:val="00E37241"/>
    <w:rsid w:val="00E47C81"/>
    <w:rsid w:val="00E52F1E"/>
    <w:rsid w:val="00E5503B"/>
    <w:rsid w:val="00E55776"/>
    <w:rsid w:val="00E57460"/>
    <w:rsid w:val="00E63162"/>
    <w:rsid w:val="00E66E9E"/>
    <w:rsid w:val="00E7260B"/>
    <w:rsid w:val="00EA6DAC"/>
    <w:rsid w:val="00EB0AAC"/>
    <w:rsid w:val="00EB4404"/>
    <w:rsid w:val="00EC07DD"/>
    <w:rsid w:val="00EC08D8"/>
    <w:rsid w:val="00EC370B"/>
    <w:rsid w:val="00EC381F"/>
    <w:rsid w:val="00EC42F0"/>
    <w:rsid w:val="00EC494C"/>
    <w:rsid w:val="00ED1A23"/>
    <w:rsid w:val="00ED5311"/>
    <w:rsid w:val="00ED6228"/>
    <w:rsid w:val="00EE3122"/>
    <w:rsid w:val="00EE6F59"/>
    <w:rsid w:val="00EF1DDF"/>
    <w:rsid w:val="00EF596C"/>
    <w:rsid w:val="00EF625B"/>
    <w:rsid w:val="00F11E62"/>
    <w:rsid w:val="00F15D1E"/>
    <w:rsid w:val="00F17C3E"/>
    <w:rsid w:val="00F21111"/>
    <w:rsid w:val="00F23085"/>
    <w:rsid w:val="00F2384D"/>
    <w:rsid w:val="00F36E27"/>
    <w:rsid w:val="00F44F5B"/>
    <w:rsid w:val="00F46DD6"/>
    <w:rsid w:val="00F5389B"/>
    <w:rsid w:val="00F66CE2"/>
    <w:rsid w:val="00F74B75"/>
    <w:rsid w:val="00F82A41"/>
    <w:rsid w:val="00F8325F"/>
    <w:rsid w:val="00F9120F"/>
    <w:rsid w:val="00F93190"/>
    <w:rsid w:val="00F9573E"/>
    <w:rsid w:val="00F95793"/>
    <w:rsid w:val="00F96B55"/>
    <w:rsid w:val="00FA0220"/>
    <w:rsid w:val="00FA331B"/>
    <w:rsid w:val="00FA5678"/>
    <w:rsid w:val="00FB266F"/>
    <w:rsid w:val="00FC0AFA"/>
    <w:rsid w:val="00FC5109"/>
    <w:rsid w:val="00FC5760"/>
    <w:rsid w:val="00FD20FD"/>
    <w:rsid w:val="00FD528C"/>
    <w:rsid w:val="00FD5B76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F85851"/>
  <w15:chartTrackingRefBased/>
  <w15:docId w15:val="{6C5984E2-75F8-4F48-9A82-3ECBF00C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92721"/>
    <w:pPr>
      <w:keepNext/>
      <w:numPr>
        <w:numId w:val="4"/>
      </w:numPr>
      <w:tabs>
        <w:tab w:val="left" w:pos="0"/>
      </w:tabs>
      <w:suppressAutoHyphens/>
      <w:overflowPunct w:val="0"/>
      <w:spacing w:after="0" w:line="276" w:lineRule="auto"/>
      <w:jc w:val="both"/>
      <w:outlineLvl w:val="0"/>
    </w:pPr>
    <w:rPr>
      <w:rFonts w:eastAsia="Times New Roman" w:cs="Calibri"/>
      <w:b/>
      <w:color w:val="000000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35A26"/>
    <w:pPr>
      <w:keepNext/>
      <w:numPr>
        <w:ilvl w:val="1"/>
        <w:numId w:val="4"/>
      </w:numPr>
      <w:tabs>
        <w:tab w:val="left" w:pos="0"/>
      </w:tabs>
      <w:suppressAutoHyphens/>
      <w:overflowPunct w:val="0"/>
      <w:spacing w:after="0" w:line="276" w:lineRule="auto"/>
      <w:jc w:val="both"/>
      <w:outlineLvl w:val="1"/>
    </w:pPr>
    <w:rPr>
      <w:rFonts w:eastAsia="Times New Roman" w:cs="Calibri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44495"/>
    <w:pPr>
      <w:keepNext/>
      <w:numPr>
        <w:ilvl w:val="2"/>
        <w:numId w:val="4"/>
      </w:numPr>
      <w:tabs>
        <w:tab w:val="left" w:pos="0"/>
      </w:tabs>
      <w:suppressAutoHyphens/>
      <w:overflowPunct w:val="0"/>
      <w:spacing w:after="0" w:line="276" w:lineRule="auto"/>
      <w:ind w:left="709" w:hanging="719"/>
      <w:jc w:val="both"/>
      <w:outlineLvl w:val="2"/>
    </w:pPr>
    <w:rPr>
      <w:rFonts w:ascii="Arial" w:eastAsia="Times New Roman" w:hAnsi="Arial" w:cs="Arial"/>
      <w:b/>
      <w:color w:val="000000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12B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12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12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12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12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12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C1B"/>
  </w:style>
  <w:style w:type="paragraph" w:styleId="Piedepgina">
    <w:name w:val="footer"/>
    <w:basedOn w:val="Normal"/>
    <w:link w:val="PiedepginaCar"/>
    <w:uiPriority w:val="99"/>
    <w:unhideWhenUsed/>
    <w:rsid w:val="00A7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C1B"/>
  </w:style>
  <w:style w:type="table" w:styleId="Tablaconcuadrcula">
    <w:name w:val="Table Grid"/>
    <w:basedOn w:val="Tablanormal"/>
    <w:uiPriority w:val="39"/>
    <w:rsid w:val="0022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A65C3"/>
    <w:rPr>
      <w:color w:val="0563C1"/>
      <w:u w:val="single"/>
    </w:rPr>
  </w:style>
  <w:style w:type="character" w:customStyle="1" w:styleId="Ttulo1Car">
    <w:name w:val="Título 1 Car"/>
    <w:link w:val="Ttulo1"/>
    <w:uiPriority w:val="9"/>
    <w:rsid w:val="00492721"/>
    <w:rPr>
      <w:rFonts w:eastAsia="Times New Roman" w:cs="Calibri"/>
      <w:b/>
      <w:color w:val="000000"/>
      <w:sz w:val="32"/>
      <w:szCs w:val="32"/>
      <w:lang w:val="es-CO"/>
    </w:rPr>
  </w:style>
  <w:style w:type="character" w:customStyle="1" w:styleId="Ttulo2Car">
    <w:name w:val="Título 2 Car"/>
    <w:link w:val="Ttulo2"/>
    <w:uiPriority w:val="9"/>
    <w:rsid w:val="00935A26"/>
    <w:rPr>
      <w:rFonts w:eastAsia="Times New Roman" w:cs="Calibri"/>
      <w:b/>
      <w:color w:val="000000"/>
      <w:sz w:val="24"/>
      <w:szCs w:val="24"/>
      <w:lang w:val="en-US" w:eastAsia="en-US"/>
    </w:rPr>
  </w:style>
  <w:style w:type="character" w:customStyle="1" w:styleId="Ttulo3Car">
    <w:name w:val="Título 3 Car"/>
    <w:link w:val="Ttulo3"/>
    <w:uiPriority w:val="9"/>
    <w:rsid w:val="00D44495"/>
    <w:rPr>
      <w:rFonts w:ascii="Arial" w:eastAsia="Times New Roman" w:hAnsi="Arial" w:cs="Arial"/>
      <w:b/>
      <w:color w:val="000000"/>
      <w:sz w:val="24"/>
      <w:szCs w:val="24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06412B"/>
    <w:pPr>
      <w:jc w:val="left"/>
      <w:outlineLvl w:val="9"/>
    </w:pPr>
    <w:rPr>
      <w:rFonts w:ascii="Calibri Light" w:hAnsi="Calibri Light"/>
      <w:b w:val="0"/>
      <w:caps/>
      <w:color w:val="2E74B5"/>
    </w:rPr>
  </w:style>
  <w:style w:type="paragraph" w:styleId="TDC1">
    <w:name w:val="toc 1"/>
    <w:basedOn w:val="Normal"/>
    <w:next w:val="Normal"/>
    <w:autoRedefine/>
    <w:uiPriority w:val="39"/>
    <w:unhideWhenUsed/>
    <w:rsid w:val="0006412B"/>
    <w:pPr>
      <w:spacing w:after="100"/>
    </w:pPr>
  </w:style>
  <w:style w:type="character" w:customStyle="1" w:styleId="Ttulo4Car">
    <w:name w:val="Título 4 Car"/>
    <w:link w:val="Ttulo4"/>
    <w:uiPriority w:val="9"/>
    <w:semiHidden/>
    <w:rsid w:val="0006412B"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5Car">
    <w:name w:val="Título 5 Car"/>
    <w:link w:val="Ttulo5"/>
    <w:uiPriority w:val="9"/>
    <w:semiHidden/>
    <w:rsid w:val="0006412B"/>
    <w:rPr>
      <w:rFonts w:ascii="Calibri Light" w:eastAsia="Times New Roman" w:hAnsi="Calibri Light" w:cs="Times New Roman"/>
      <w:color w:val="2E74B5"/>
    </w:rPr>
  </w:style>
  <w:style w:type="character" w:customStyle="1" w:styleId="Ttulo6Car">
    <w:name w:val="Título 6 Car"/>
    <w:link w:val="Ttulo6"/>
    <w:uiPriority w:val="9"/>
    <w:semiHidden/>
    <w:rsid w:val="0006412B"/>
    <w:rPr>
      <w:rFonts w:ascii="Calibri Light" w:eastAsia="Times New Roman" w:hAnsi="Calibri Light" w:cs="Times New Roman"/>
      <w:color w:val="1F4D78"/>
    </w:rPr>
  </w:style>
  <w:style w:type="character" w:customStyle="1" w:styleId="Ttulo7Car">
    <w:name w:val="Título 7 Car"/>
    <w:link w:val="Ttulo7"/>
    <w:uiPriority w:val="9"/>
    <w:semiHidden/>
    <w:rsid w:val="0006412B"/>
    <w:rPr>
      <w:rFonts w:ascii="Calibri Light" w:eastAsia="Times New Roman" w:hAnsi="Calibri Light" w:cs="Times New Roman"/>
      <w:i/>
      <w:iCs/>
      <w:color w:val="1F4D78"/>
    </w:rPr>
  </w:style>
  <w:style w:type="character" w:customStyle="1" w:styleId="Ttulo8Car">
    <w:name w:val="Título 8 Car"/>
    <w:link w:val="Ttulo8"/>
    <w:uiPriority w:val="9"/>
    <w:semiHidden/>
    <w:rsid w:val="0006412B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06412B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269D5"/>
    <w:pPr>
      <w:spacing w:after="100"/>
      <w:ind w:left="220"/>
    </w:pPr>
  </w:style>
  <w:style w:type="paragraph" w:customStyle="1" w:styleId="DefaultText">
    <w:name w:val="Default Text"/>
    <w:basedOn w:val="Normal"/>
    <w:rsid w:val="009F397D"/>
    <w:pPr>
      <w:overflowPunct w:val="0"/>
      <w:autoSpaceDE w:val="0"/>
      <w:autoSpaceDN w:val="0"/>
      <w:adjustRightInd w:val="0"/>
      <w:spacing w:after="215" w:line="240" w:lineRule="auto"/>
      <w:textAlignment w:val="baseline"/>
    </w:pPr>
    <w:rPr>
      <w:rFonts w:ascii="Arial" w:eastAsia="Times New Roman" w:hAnsi="Arial" w:cs="Arial"/>
      <w:color w:val="000000"/>
      <w:sz w:val="20"/>
      <w:szCs w:val="20"/>
    </w:rPr>
  </w:style>
  <w:style w:type="paragraph" w:styleId="Prrafodelista">
    <w:name w:val="List Paragraph"/>
    <w:basedOn w:val="Normal"/>
    <w:qFormat/>
    <w:rsid w:val="00C471AF"/>
    <w:pPr>
      <w:ind w:left="720"/>
      <w:contextualSpacing/>
    </w:pPr>
  </w:style>
  <w:style w:type="paragraph" w:customStyle="1" w:styleId="Estndar">
    <w:name w:val="Estándar"/>
    <w:basedOn w:val="Normal"/>
    <w:rsid w:val="0080351B"/>
    <w:pPr>
      <w:tabs>
        <w:tab w:val="left" w:pos="0"/>
        <w:tab w:val="left" w:pos="360"/>
      </w:tabs>
      <w:suppressAutoHyphens/>
      <w:overflowPunct w:val="0"/>
      <w:autoSpaceDE w:val="0"/>
      <w:spacing w:before="120" w:after="120" w:line="240" w:lineRule="auto"/>
      <w:jc w:val="both"/>
    </w:pPr>
    <w:rPr>
      <w:rFonts w:ascii="Times New Roman" w:eastAsia="Times New Roman" w:hAnsi="Times New Roman"/>
      <w:b/>
      <w:bCs/>
      <w:kern w:val="1"/>
      <w:sz w:val="24"/>
      <w:szCs w:val="24"/>
      <w:lang w:val="es-ES_tradnl" w:eastAsia="ar-SA"/>
    </w:rPr>
  </w:style>
  <w:style w:type="paragraph" w:customStyle="1" w:styleId="WW-Textoindependiente3">
    <w:name w:val="WW-Texto independiente 3"/>
    <w:basedOn w:val="Normal"/>
    <w:rsid w:val="0080351B"/>
    <w:pPr>
      <w:tabs>
        <w:tab w:val="left" w:pos="0"/>
      </w:tabs>
      <w:suppressAutoHyphens/>
      <w:overflowPunct w:val="0"/>
      <w:spacing w:after="0" w:line="240" w:lineRule="auto"/>
      <w:jc w:val="both"/>
    </w:pPr>
    <w:rPr>
      <w:rFonts w:ascii="Arial" w:eastAsia="Times New Roman" w:hAnsi="Arial" w:cs="Arial"/>
      <w:kern w:val="1"/>
      <w:sz w:val="24"/>
      <w:szCs w:val="24"/>
      <w:lang w:val="es-CO" w:eastAsia="ar-SA"/>
    </w:rPr>
  </w:style>
  <w:style w:type="paragraph" w:customStyle="1" w:styleId="n">
    <w:name w:val="n"/>
    <w:basedOn w:val="WW-Textoindependiente3"/>
    <w:rsid w:val="0080351B"/>
  </w:style>
  <w:style w:type="paragraph" w:customStyle="1" w:styleId="DefaultText1">
    <w:name w:val="Default Text:1"/>
    <w:basedOn w:val="Normal"/>
    <w:rsid w:val="0080351B"/>
    <w:pPr>
      <w:tabs>
        <w:tab w:val="left" w:pos="0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/>
      <w:color w:val="000000"/>
      <w:kern w:val="1"/>
      <w:sz w:val="24"/>
      <w:szCs w:val="20"/>
      <w:lang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FC0AFA"/>
    <w:pPr>
      <w:ind w:left="440"/>
    </w:pPr>
  </w:style>
  <w:style w:type="paragraph" w:styleId="Sinespaciado">
    <w:name w:val="No Spacing"/>
    <w:uiPriority w:val="1"/>
    <w:qFormat/>
    <w:rsid w:val="006C39C0"/>
    <w:rPr>
      <w:sz w:val="22"/>
      <w:szCs w:val="22"/>
      <w:lang w:val="en-US" w:eastAsia="en-US"/>
    </w:rPr>
  </w:style>
  <w:style w:type="paragraph" w:customStyle="1" w:styleId="sapxdpparagraph">
    <w:name w:val="sapxdpparagraph"/>
    <w:basedOn w:val="Normal"/>
    <w:rsid w:val="00356A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046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0462"/>
    <w:rPr>
      <w:lang w:val="en-U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DA0462"/>
    <w:rPr>
      <w:vertAlign w:val="superscript"/>
    </w:rPr>
  </w:style>
  <w:style w:type="paragraph" w:customStyle="1" w:styleId="Default">
    <w:name w:val="Default"/>
    <w:rsid w:val="004A6A0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77C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C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C0F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C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C0F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C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50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8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6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5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9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82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neuroestrategias.com/img/logo_compensar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B8B1-DEC9-4B47-A3C4-252813B0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Links>
    <vt:vector size="54" baseType="variant"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_Toc441486080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_Toc441486079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_Toc441486078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_Toc441486077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_Toc441486076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_Toc441486075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_Toc441486074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_Toc441486073</vt:lpwstr>
      </vt:variant>
      <vt:variant>
        <vt:i4>6750290</vt:i4>
      </vt:variant>
      <vt:variant>
        <vt:i4>-1</vt:i4>
      </vt:variant>
      <vt:variant>
        <vt:i4>2051</vt:i4>
      </vt:variant>
      <vt:variant>
        <vt:i4>1</vt:i4>
      </vt:variant>
      <vt:variant>
        <vt:lpwstr>http://www.neuroestrategias.com/img/logo_compensar.jpg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nbastida</dc:creator>
  <cp:keywords/>
  <dc:description/>
  <cp:lastModifiedBy>JORGE ANDRES DIAZ CELIS</cp:lastModifiedBy>
  <cp:revision>13</cp:revision>
  <cp:lastPrinted>2016-03-15T17:03:00Z</cp:lastPrinted>
  <dcterms:created xsi:type="dcterms:W3CDTF">2016-12-07T16:02:00Z</dcterms:created>
  <dcterms:modified xsi:type="dcterms:W3CDTF">2016-12-26T20:36:00Z</dcterms:modified>
</cp:coreProperties>
</file>